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7E" w:rsidRDefault="004B407E">
      <w:pPr>
        <w:spacing w:before="6"/>
      </w:pPr>
    </w:p>
    <w:p w:rsidR="004B407E" w:rsidRPr="004B407E" w:rsidRDefault="004B407E" w:rsidP="004B407E"/>
    <w:p w:rsidR="004B407E" w:rsidRDefault="004B407E" w:rsidP="004B407E"/>
    <w:p w:rsidR="004A050C" w:rsidRDefault="004B407E" w:rsidP="004B407E">
      <w:pPr>
        <w:tabs>
          <w:tab w:val="left" w:pos="7785"/>
        </w:tabs>
      </w:pPr>
      <w:r>
        <w:tab/>
      </w: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  <w:r>
        <w:rPr>
          <w:noProof/>
          <w:lang w:bidi="si-L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1156970</wp:posOffset>
            </wp:positionH>
            <wp:positionV relativeFrom="paragraph">
              <wp:posOffset>49530</wp:posOffset>
            </wp:positionV>
            <wp:extent cx="6373495" cy="8008620"/>
            <wp:effectExtent l="19050" t="0" r="8255" b="0"/>
            <wp:wrapThrough wrapText="bothSides">
              <wp:wrapPolygon edited="0">
                <wp:start x="-65" y="0"/>
                <wp:lineTo x="-65" y="21528"/>
                <wp:lineTo x="21628" y="21528"/>
                <wp:lineTo x="21628" y="0"/>
                <wp:lineTo x="-65" y="0"/>
              </wp:wrapPolygon>
            </wp:wrapThrough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800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4B407E" w:rsidP="004B407E">
      <w:pPr>
        <w:tabs>
          <w:tab w:val="left" w:pos="7785"/>
        </w:tabs>
      </w:pPr>
    </w:p>
    <w:p w:rsidR="004B407E" w:rsidRDefault="0068383F" w:rsidP="004B407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.75pt;margin-top:1in;width:837.95pt;height:471.7pt;z-index:251661312">
            <v:imagedata r:id="rId6" o:title=""/>
            <w10:wrap type="square"/>
          </v:shape>
        </w:pict>
      </w:r>
    </w:p>
    <w:p w:rsidR="004B407E" w:rsidRDefault="004B407E" w:rsidP="004B407E">
      <w:pPr>
        <w:jc w:val="center"/>
      </w:pPr>
    </w:p>
    <w:p w:rsidR="004B407E" w:rsidRDefault="004B407E" w:rsidP="004B407E">
      <w:pPr>
        <w:jc w:val="center"/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</w:p>
    <w:p w:rsidR="004B407E" w:rsidRDefault="004B407E" w:rsidP="004B407E">
      <w:pPr>
        <w:jc w:val="center"/>
        <w:rPr>
          <w:noProof/>
          <w:lang w:bidi="si-LK"/>
        </w:rPr>
      </w:pPr>
      <w:r>
        <w:rPr>
          <w:noProof/>
          <w:lang w:bidi="si-LK"/>
        </w:rPr>
        <w:drawing>
          <wp:inline distT="0" distB="0" distL="0" distR="0">
            <wp:extent cx="10680700" cy="7000875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7E" w:rsidRDefault="004B407E" w:rsidP="004B407E">
      <w:pPr>
        <w:jc w:val="center"/>
        <w:rPr>
          <w:noProof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>
            <wp:extent cx="10680700" cy="619125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7E" w:rsidRDefault="004B407E" w:rsidP="004B407E">
      <w:pPr>
        <w:jc w:val="center"/>
        <w:rPr>
          <w:noProof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>
            <wp:extent cx="10680700" cy="7558356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755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7E" w:rsidRPr="004B407E" w:rsidRDefault="004B407E" w:rsidP="004B407E">
      <w:pPr>
        <w:jc w:val="center"/>
      </w:pPr>
      <w:r>
        <w:rPr>
          <w:noProof/>
          <w:lang w:bidi="si-LK"/>
        </w:rPr>
        <w:lastRenderedPageBreak/>
        <w:drawing>
          <wp:inline distT="0" distB="0" distL="0" distR="0">
            <wp:extent cx="10680700" cy="7558356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0" cy="755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07E" w:rsidRPr="004B407E" w:rsidSect="0061657B">
      <w:type w:val="continuous"/>
      <w:pgSz w:w="16840" w:h="11920" w:orient="landscape"/>
      <w:pgMar w:top="0" w:right="0" w:bottom="0" w:left="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756DF"/>
    <w:multiLevelType w:val="multilevel"/>
    <w:tmpl w:val="E360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A050C"/>
    <w:rsid w:val="004A050C"/>
    <w:rsid w:val="004B407E"/>
    <w:rsid w:val="0061657B"/>
    <w:rsid w:val="0068383F"/>
    <w:rsid w:val="006D1465"/>
    <w:rsid w:val="00B1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Dean's Office</dc:creator>
  <cp:lastModifiedBy>Dean's Office</cp:lastModifiedBy>
  <cp:revision>3</cp:revision>
  <dcterms:created xsi:type="dcterms:W3CDTF">2016-04-05T21:31:00Z</dcterms:created>
  <dcterms:modified xsi:type="dcterms:W3CDTF">2016-04-05T21:31:00Z</dcterms:modified>
</cp:coreProperties>
</file>