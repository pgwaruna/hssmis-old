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4B61" w:rsidRDefault="006D464E" w:rsidP="006E4B61">
      <w:r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523875</wp:posOffset>
                </wp:positionH>
                <wp:positionV relativeFrom="paragraph">
                  <wp:posOffset>-590550</wp:posOffset>
                </wp:positionV>
                <wp:extent cx="5029200" cy="971550"/>
                <wp:effectExtent l="13335" t="9525" r="5715" b="9525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9200" cy="971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7827" w:rsidRPr="005F18E8" w:rsidRDefault="00710C14" w:rsidP="00831FA8">
                            <w:pPr>
                              <w:pStyle w:val="Title"/>
                              <w:ind w:right="432"/>
                              <w:jc w:val="left"/>
                              <w:rPr>
                                <w:szCs w:val="28"/>
                              </w:rPr>
                            </w:pPr>
                            <w:r w:rsidRPr="005F18E8">
                              <w:rPr>
                                <w:szCs w:val="28"/>
                              </w:rPr>
                              <w:t xml:space="preserve">Dean’s Office, </w:t>
                            </w:r>
                          </w:p>
                          <w:p w:rsidR="00710C14" w:rsidRPr="005F18E8" w:rsidRDefault="00710C14" w:rsidP="00831FA8">
                            <w:pPr>
                              <w:pStyle w:val="Title"/>
                              <w:ind w:right="432"/>
                              <w:jc w:val="left"/>
                              <w:rPr>
                                <w:szCs w:val="28"/>
                              </w:rPr>
                            </w:pPr>
                            <w:r w:rsidRPr="005F18E8">
                              <w:rPr>
                                <w:szCs w:val="28"/>
                              </w:rPr>
                              <w:t>Faculty of Science, University of Ruhuna</w:t>
                            </w:r>
                          </w:p>
                          <w:p w:rsidR="00797D01" w:rsidRPr="005F18E8" w:rsidRDefault="00797D01" w:rsidP="00831FA8">
                            <w:pPr>
                              <w:pStyle w:val="Title"/>
                              <w:ind w:right="432"/>
                              <w:jc w:val="left"/>
                              <w:rPr>
                                <w:szCs w:val="28"/>
                                <w:lang w:val="fr-HT"/>
                              </w:rPr>
                            </w:pPr>
                            <w:r w:rsidRPr="005F18E8">
                              <w:rPr>
                                <w:szCs w:val="28"/>
                                <w:lang w:val="fr-HT"/>
                              </w:rPr>
                              <w:t>Matara</w:t>
                            </w:r>
                          </w:p>
                          <w:p w:rsidR="00710C14" w:rsidRPr="005F18E8" w:rsidRDefault="00710C14" w:rsidP="00831FA8">
                            <w:pPr>
                              <w:pStyle w:val="Title"/>
                              <w:ind w:right="432"/>
                              <w:jc w:val="left"/>
                              <w:rPr>
                                <w:sz w:val="20"/>
                                <w:szCs w:val="20"/>
                                <w:lang w:val="fr-HT"/>
                              </w:rPr>
                            </w:pPr>
                            <w:r w:rsidRPr="005F18E8">
                              <w:rPr>
                                <w:sz w:val="20"/>
                                <w:szCs w:val="20"/>
                                <w:lang w:val="fr-HT"/>
                              </w:rPr>
                              <w:t xml:space="preserve">E mail </w:t>
                            </w:r>
                            <w:r w:rsidR="00BA0F41" w:rsidRPr="005F18E8">
                              <w:rPr>
                                <w:sz w:val="20"/>
                                <w:szCs w:val="20"/>
                                <w:lang w:val="fr-HT"/>
                              </w:rPr>
                              <w:t>dean@sci.ruh.ac.lk</w:t>
                            </w:r>
                            <w:r w:rsidRPr="005F18E8">
                              <w:rPr>
                                <w:sz w:val="20"/>
                                <w:szCs w:val="20"/>
                                <w:lang w:val="fr-HT"/>
                              </w:rPr>
                              <w:t xml:space="preserve"> </w:t>
                            </w:r>
                          </w:p>
                          <w:p w:rsidR="00710C14" w:rsidRPr="005F18E8" w:rsidRDefault="00710C14" w:rsidP="00831FA8">
                            <w:pPr>
                              <w:pStyle w:val="Title"/>
                              <w:ind w:right="432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 w:rsidRPr="005F18E8">
                              <w:rPr>
                                <w:sz w:val="20"/>
                                <w:szCs w:val="20"/>
                              </w:rPr>
                              <w:t>T.P</w:t>
                            </w:r>
                            <w:r w:rsidR="00334851" w:rsidRPr="005F18E8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r w:rsidRPr="005F18E8">
                              <w:rPr>
                                <w:sz w:val="20"/>
                                <w:szCs w:val="20"/>
                              </w:rPr>
                              <w:t xml:space="preserve"> 041-2222701</w:t>
                            </w:r>
                          </w:p>
                          <w:p w:rsidR="00710C14" w:rsidRDefault="00710C14" w:rsidP="00831FA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41.25pt;margin-top:-46.5pt;width:396pt;height:76.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" strokecolor="white">
                <v:textbox>
                  <w:txbxContent>
                    <w:p w:rsidR="00B27827" w:rsidRPr="005F18E8" w:rsidRDefault="00710C14" w:rsidP="00831FA8">
                      <w:pPr>
                        <w:pStyle w:val="Title"/>
                        <w:ind w:right="432"/>
                        <w:jc w:val="left"/>
                        <w:rPr>
                          <w:szCs w:val="28"/>
                        </w:rPr>
                      </w:pPr>
                      <w:r w:rsidRPr="005F18E8">
                        <w:rPr>
                          <w:szCs w:val="28"/>
                        </w:rPr>
                        <w:t xml:space="preserve">Dean’s Office, </w:t>
                      </w:r>
                    </w:p>
                    <w:p w:rsidR="00710C14" w:rsidRPr="005F18E8" w:rsidRDefault="00710C14" w:rsidP="00831FA8">
                      <w:pPr>
                        <w:pStyle w:val="Title"/>
                        <w:ind w:right="432"/>
                        <w:jc w:val="left"/>
                        <w:rPr>
                          <w:szCs w:val="28"/>
                        </w:rPr>
                      </w:pPr>
                      <w:r w:rsidRPr="005F18E8">
                        <w:rPr>
                          <w:szCs w:val="28"/>
                        </w:rPr>
                        <w:t>Faculty of Science, University of Ruhuna</w:t>
                      </w:r>
                    </w:p>
                    <w:p w:rsidR="00797D01" w:rsidRPr="005F18E8" w:rsidRDefault="00797D01" w:rsidP="00831FA8">
                      <w:pPr>
                        <w:pStyle w:val="Title"/>
                        <w:ind w:right="432"/>
                        <w:jc w:val="left"/>
                        <w:rPr>
                          <w:szCs w:val="28"/>
                          <w:lang w:val="fr-HT"/>
                        </w:rPr>
                      </w:pPr>
                      <w:r w:rsidRPr="005F18E8">
                        <w:rPr>
                          <w:szCs w:val="28"/>
                          <w:lang w:val="fr-HT"/>
                        </w:rPr>
                        <w:t>Matara</w:t>
                      </w:r>
                    </w:p>
                    <w:p w:rsidR="00710C14" w:rsidRPr="005F18E8" w:rsidRDefault="00710C14" w:rsidP="00831FA8">
                      <w:pPr>
                        <w:pStyle w:val="Title"/>
                        <w:ind w:right="432"/>
                        <w:jc w:val="left"/>
                        <w:rPr>
                          <w:sz w:val="20"/>
                          <w:szCs w:val="20"/>
                          <w:lang w:val="fr-HT"/>
                        </w:rPr>
                      </w:pPr>
                      <w:r w:rsidRPr="005F18E8">
                        <w:rPr>
                          <w:sz w:val="20"/>
                          <w:szCs w:val="20"/>
                          <w:lang w:val="fr-HT"/>
                        </w:rPr>
                        <w:t xml:space="preserve">E mail </w:t>
                      </w:r>
                      <w:r w:rsidR="00BA0F41" w:rsidRPr="005F18E8">
                        <w:rPr>
                          <w:sz w:val="20"/>
                          <w:szCs w:val="20"/>
                          <w:lang w:val="fr-HT"/>
                        </w:rPr>
                        <w:t>dean@sci.ruh.ac.lk</w:t>
                      </w:r>
                      <w:r w:rsidRPr="005F18E8">
                        <w:rPr>
                          <w:sz w:val="20"/>
                          <w:szCs w:val="20"/>
                          <w:lang w:val="fr-HT"/>
                        </w:rPr>
                        <w:t xml:space="preserve"> </w:t>
                      </w:r>
                    </w:p>
                    <w:p w:rsidR="00710C14" w:rsidRPr="005F18E8" w:rsidRDefault="00710C14" w:rsidP="00831FA8">
                      <w:pPr>
                        <w:pStyle w:val="Title"/>
                        <w:ind w:right="432"/>
                        <w:jc w:val="left"/>
                        <w:rPr>
                          <w:sz w:val="20"/>
                          <w:szCs w:val="20"/>
                        </w:rPr>
                      </w:pPr>
                      <w:r w:rsidRPr="005F18E8">
                        <w:rPr>
                          <w:sz w:val="20"/>
                          <w:szCs w:val="20"/>
                        </w:rPr>
                        <w:t>T.P</w:t>
                      </w:r>
                      <w:r w:rsidR="00334851" w:rsidRPr="005F18E8">
                        <w:rPr>
                          <w:sz w:val="20"/>
                          <w:szCs w:val="20"/>
                        </w:rPr>
                        <w:t>.</w:t>
                      </w:r>
                      <w:r w:rsidRPr="005F18E8">
                        <w:rPr>
                          <w:sz w:val="20"/>
                          <w:szCs w:val="20"/>
                        </w:rPr>
                        <w:t xml:space="preserve"> 041-2222701</w:t>
                      </w:r>
                    </w:p>
                    <w:p w:rsidR="00710C14" w:rsidRDefault="00710C14" w:rsidP="00831FA8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lang w:bidi="si-LK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-613410</wp:posOffset>
                </wp:positionH>
                <wp:positionV relativeFrom="paragraph">
                  <wp:posOffset>-771525</wp:posOffset>
                </wp:positionV>
                <wp:extent cx="1137285" cy="1382395"/>
                <wp:effectExtent l="9525" t="9525" r="5715" b="8255"/>
                <wp:wrapNone/>
                <wp:docPr id="6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7285" cy="1382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18E8" w:rsidRDefault="005F18E8">
                            <w:r>
                              <w:rPr>
                                <w:noProof/>
                                <w:lang w:bidi="si-LK"/>
                              </w:rPr>
                              <w:drawing>
                                <wp:inline distT="0" distB="0" distL="0" distR="0">
                                  <wp:extent cx="852805" cy="1144389"/>
                                  <wp:effectExtent l="19050" t="0" r="4445" b="0"/>
                                  <wp:docPr id="1" name="Picture 1" descr="l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l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52805" cy="114438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" o:spid="_x0000_s1027" type="#_x0000_t202" style="position:absolute;margin-left:-48.3pt;margin-top:-60.75pt;width:89.55pt;height:108.8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" strokecolor="white [3212]">
                <v:textbox>
                  <w:txbxContent>
                    <w:p w:rsidR="005F18E8" w:rsidRDefault="005F18E8">
                      <w:r>
                        <w:rPr>
                          <w:noProof/>
                          <w:lang w:bidi="si-LK"/>
                        </w:rPr>
                        <w:drawing>
                          <wp:inline distT="0" distB="0" distL="0" distR="0">
                            <wp:extent cx="852805" cy="1144389"/>
                            <wp:effectExtent l="19050" t="0" r="4445" b="0"/>
                            <wp:docPr id="1" name="Picture 1" descr="l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l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52805" cy="114438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lang w:bidi="si-LK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-2047875</wp:posOffset>
                </wp:positionH>
                <wp:positionV relativeFrom="paragraph">
                  <wp:posOffset>133350</wp:posOffset>
                </wp:positionV>
                <wp:extent cx="5029200" cy="571500"/>
                <wp:effectExtent l="13335" t="9525" r="5715" b="9525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9200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0C14" w:rsidRDefault="00710C14" w:rsidP="00831FA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28" type="#_x0000_t202" style="position:absolute;margin-left:-161.25pt;margin-top:10.5pt;width:396pt;height:4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" strokecolor="white">
                <v:textbox>
                  <w:txbxContent>
                    <w:p w:rsidR="00710C14" w:rsidRDefault="00710C14" w:rsidP="00831FA8"/>
                  </w:txbxContent>
                </v:textbox>
              </v:shape>
            </w:pict>
          </mc:Fallback>
        </mc:AlternateContent>
      </w:r>
    </w:p>
    <w:p w:rsidR="00687302" w:rsidRDefault="00687302" w:rsidP="00831FA8">
      <w:pPr>
        <w:pStyle w:val="Title"/>
        <w:ind w:right="432" w:firstLine="720"/>
        <w:jc w:val="left"/>
        <w:rPr>
          <w:b w:val="0"/>
          <w:bCs w:val="0"/>
          <w:szCs w:val="28"/>
        </w:rPr>
      </w:pPr>
    </w:p>
    <w:p w:rsidR="00687302" w:rsidRDefault="006D464E" w:rsidP="00831FA8">
      <w:pPr>
        <w:pStyle w:val="Title"/>
        <w:ind w:right="432" w:firstLine="720"/>
        <w:jc w:val="left"/>
        <w:rPr>
          <w:b w:val="0"/>
          <w:bCs w:val="0"/>
          <w:szCs w:val="28"/>
        </w:rPr>
      </w:pPr>
      <w:r>
        <w:rPr>
          <w:noProof/>
          <w:sz w:val="20"/>
          <w:lang w:bidi="si-LK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-304800</wp:posOffset>
                </wp:positionH>
                <wp:positionV relativeFrom="paragraph">
                  <wp:posOffset>58420</wp:posOffset>
                </wp:positionV>
                <wp:extent cx="685800" cy="342900"/>
                <wp:effectExtent l="13335" t="9525" r="5715" b="9525"/>
                <wp:wrapNone/>
                <wp:docPr id="4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0C14" w:rsidRDefault="00710C14" w:rsidP="00831FA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29" type="#_x0000_t202" style="position:absolute;left:0;text-align:left;margin-left:-24pt;margin-top:4.6pt;width:54pt;height:27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" strokecolor="white">
                <v:textbox>
                  <w:txbxContent>
                    <w:p w:rsidR="00710C14" w:rsidRDefault="00710C14" w:rsidP="00831FA8"/>
                  </w:txbxContent>
                </v:textbox>
              </v:shape>
            </w:pict>
          </mc:Fallback>
        </mc:AlternateContent>
      </w:r>
      <w:r w:rsidR="00831FA8">
        <w:rPr>
          <w:b w:val="0"/>
          <w:bCs w:val="0"/>
          <w:szCs w:val="28"/>
        </w:rPr>
        <w:t xml:space="preserve"> </w:t>
      </w:r>
      <w:r w:rsidR="00831FA8">
        <w:rPr>
          <w:b w:val="0"/>
          <w:bCs w:val="0"/>
          <w:szCs w:val="28"/>
        </w:rPr>
        <w:tab/>
      </w:r>
    </w:p>
    <w:p w:rsidR="00831FA8" w:rsidRDefault="006D464E" w:rsidP="00831FA8">
      <w:pPr>
        <w:pStyle w:val="Title"/>
        <w:ind w:right="432" w:firstLine="720"/>
        <w:jc w:val="left"/>
        <w:rPr>
          <w:b w:val="0"/>
          <w:bCs w:val="0"/>
          <w:szCs w:val="28"/>
        </w:rPr>
      </w:pPr>
      <w:r>
        <w:rPr>
          <w:b w:val="0"/>
          <w:bCs w:val="0"/>
          <w:noProof/>
          <w:szCs w:val="28"/>
          <w:lang w:bidi="si-LK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-685800</wp:posOffset>
                </wp:positionH>
                <wp:positionV relativeFrom="paragraph">
                  <wp:posOffset>196850</wp:posOffset>
                </wp:positionV>
                <wp:extent cx="6972300" cy="0"/>
                <wp:effectExtent l="13335" t="9525" r="15240" b="9525"/>
                <wp:wrapNone/>
                <wp:docPr id="3" name="Lin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723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2428DDE8" id="Line 27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4pt,15.5pt" to="495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" strokeweight="1.5pt"/>
            </w:pict>
          </mc:Fallback>
        </mc:AlternateContent>
      </w:r>
      <w:r w:rsidR="00B86096">
        <w:rPr>
          <w:b w:val="0"/>
          <w:bCs w:val="0"/>
          <w:szCs w:val="28"/>
        </w:rPr>
        <w:t xml:space="preserve">                                                                                     </w:t>
      </w:r>
    </w:p>
    <w:p w:rsidR="00076158" w:rsidRDefault="006D464E" w:rsidP="00D6337B">
      <w:r>
        <w:rPr>
          <w:b/>
          <w:bCs/>
          <w:noProof/>
          <w:szCs w:val="28"/>
          <w:lang w:bidi="si-LK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4695825</wp:posOffset>
                </wp:positionH>
                <wp:positionV relativeFrom="paragraph">
                  <wp:posOffset>114935</wp:posOffset>
                </wp:positionV>
                <wp:extent cx="1143000" cy="342900"/>
                <wp:effectExtent l="13335" t="8255" r="5715" b="10795"/>
                <wp:wrapNone/>
                <wp:docPr id="2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0C14" w:rsidRPr="00B27827" w:rsidRDefault="00710C14" w:rsidP="00237264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30" type="#_x0000_t202" style="position:absolute;margin-left:369.75pt;margin-top:9.05pt;width:90pt;height:27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" strokecolor="white">
                <v:textbox>
                  <w:txbxContent>
                    <w:p w:rsidR="00710C14" w:rsidRPr="00B27827" w:rsidRDefault="00710C14" w:rsidP="00237264">
                      <w:pP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BE7E03" w:rsidRPr="00B27827" w:rsidRDefault="00BE7E03" w:rsidP="00D6337B">
      <w:pPr>
        <w:rPr>
          <w:rFonts w:ascii="Arial" w:hAnsi="Arial" w:cs="Arial"/>
        </w:rPr>
      </w:pPr>
    </w:p>
    <w:p w:rsidR="00BD7BB5" w:rsidRPr="00BD7BB5" w:rsidRDefault="00F15C8F" w:rsidP="00BD7BB5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 xml:space="preserve">Vacancies – </w:t>
      </w:r>
      <w:r w:rsidR="00BD7BB5" w:rsidRPr="00BD7BB5">
        <w:rPr>
          <w:b/>
          <w:bCs/>
          <w:sz w:val="40"/>
          <w:szCs w:val="40"/>
          <w:u w:val="single"/>
        </w:rPr>
        <w:t>Faculty of Science</w:t>
      </w:r>
    </w:p>
    <w:p w:rsidR="00BD7BB5" w:rsidRDefault="00BD7BB5" w:rsidP="00BD7BB5">
      <w:pPr>
        <w:jc w:val="center"/>
        <w:rPr>
          <w:b/>
          <w:bCs/>
          <w:sz w:val="40"/>
          <w:szCs w:val="40"/>
          <w:u w:val="single"/>
        </w:rPr>
      </w:pPr>
      <w:r w:rsidRPr="00BD7BB5">
        <w:rPr>
          <w:b/>
          <w:bCs/>
          <w:sz w:val="40"/>
          <w:szCs w:val="40"/>
          <w:u w:val="single"/>
        </w:rPr>
        <w:t xml:space="preserve">Post of Temporary </w:t>
      </w:r>
      <w:r w:rsidR="00876D2B">
        <w:rPr>
          <w:b/>
          <w:bCs/>
          <w:sz w:val="40"/>
          <w:szCs w:val="40"/>
          <w:u w:val="single"/>
        </w:rPr>
        <w:t>Assistance Lectures</w:t>
      </w:r>
    </w:p>
    <w:p w:rsidR="00BD7BB5" w:rsidRDefault="00BD7BB5" w:rsidP="00BD7BB5">
      <w:pPr>
        <w:jc w:val="both"/>
        <w:rPr>
          <w:b/>
          <w:bCs/>
          <w:sz w:val="40"/>
          <w:szCs w:val="40"/>
          <w:u w:val="single"/>
        </w:rPr>
      </w:pPr>
    </w:p>
    <w:p w:rsidR="00BD7BB5" w:rsidRDefault="0052710F" w:rsidP="00BD7BB5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Department of Computer Science of </w:t>
      </w:r>
      <w:r w:rsidR="00E10D1D">
        <w:rPr>
          <w:sz w:val="36"/>
          <w:szCs w:val="36"/>
        </w:rPr>
        <w:t xml:space="preserve">the </w:t>
      </w:r>
      <w:r w:rsidR="00BD7BB5" w:rsidRPr="00BD7BB5">
        <w:rPr>
          <w:sz w:val="36"/>
          <w:szCs w:val="36"/>
        </w:rPr>
        <w:t xml:space="preserve">Faculty of Science has </w:t>
      </w:r>
      <w:r w:rsidR="00876D2B">
        <w:rPr>
          <w:sz w:val="36"/>
          <w:szCs w:val="36"/>
        </w:rPr>
        <w:t>two</w:t>
      </w:r>
      <w:r w:rsidR="006A7D01">
        <w:rPr>
          <w:sz w:val="36"/>
          <w:szCs w:val="36"/>
        </w:rPr>
        <w:t xml:space="preserve"> vacancies for Temporary </w:t>
      </w:r>
      <w:r w:rsidR="00876D2B" w:rsidRPr="00876D2B">
        <w:rPr>
          <w:sz w:val="36"/>
          <w:szCs w:val="36"/>
        </w:rPr>
        <w:t xml:space="preserve">Assistance Lectures </w:t>
      </w:r>
      <w:r w:rsidR="00BD7BB5" w:rsidRPr="00BD7BB5">
        <w:rPr>
          <w:sz w:val="36"/>
          <w:szCs w:val="36"/>
        </w:rPr>
        <w:t xml:space="preserve">positions. </w:t>
      </w:r>
    </w:p>
    <w:p w:rsidR="00BD7BB5" w:rsidRPr="00BD7BB5" w:rsidRDefault="00BD7BB5" w:rsidP="00BD7BB5">
      <w:pPr>
        <w:jc w:val="both"/>
        <w:rPr>
          <w:sz w:val="36"/>
          <w:szCs w:val="36"/>
        </w:rPr>
      </w:pPr>
    </w:p>
    <w:p w:rsidR="00BD7BB5" w:rsidRPr="00BD7BB5" w:rsidRDefault="00BD7BB5" w:rsidP="00BD7BB5">
      <w:pPr>
        <w:jc w:val="both"/>
        <w:rPr>
          <w:sz w:val="36"/>
          <w:szCs w:val="36"/>
        </w:rPr>
      </w:pPr>
      <w:r w:rsidRPr="00BD7BB5">
        <w:rPr>
          <w:sz w:val="36"/>
          <w:szCs w:val="36"/>
        </w:rPr>
        <w:t xml:space="preserve">Graduates holding a </w:t>
      </w:r>
      <w:r w:rsidR="0052710F">
        <w:rPr>
          <w:sz w:val="36"/>
          <w:szCs w:val="36"/>
        </w:rPr>
        <w:t xml:space="preserve">BCS (Special) Degree or </w:t>
      </w:r>
      <w:r w:rsidRPr="00BD7BB5">
        <w:rPr>
          <w:sz w:val="36"/>
          <w:szCs w:val="36"/>
        </w:rPr>
        <w:t xml:space="preserve">B.Sc. (Special) Degree </w:t>
      </w:r>
      <w:r w:rsidR="00876D2B">
        <w:rPr>
          <w:sz w:val="36"/>
          <w:szCs w:val="36"/>
        </w:rPr>
        <w:t>in Computer Science</w:t>
      </w:r>
      <w:r w:rsidR="00705CB2">
        <w:rPr>
          <w:sz w:val="36"/>
          <w:szCs w:val="36"/>
        </w:rPr>
        <w:t xml:space="preserve"> </w:t>
      </w:r>
      <w:r w:rsidR="00BE5915">
        <w:rPr>
          <w:sz w:val="36"/>
          <w:szCs w:val="36"/>
        </w:rPr>
        <w:t xml:space="preserve">with </w:t>
      </w:r>
      <w:r w:rsidR="00FA7195" w:rsidRPr="00FA7195">
        <w:rPr>
          <w:sz w:val="36"/>
          <w:szCs w:val="36"/>
        </w:rPr>
        <w:t>a First or Upper Second-Class honors</w:t>
      </w:r>
      <w:r w:rsidR="00BE5915">
        <w:rPr>
          <w:sz w:val="36"/>
          <w:szCs w:val="36"/>
        </w:rPr>
        <w:t xml:space="preserve"> </w:t>
      </w:r>
      <w:r w:rsidR="006A7D01">
        <w:rPr>
          <w:sz w:val="36"/>
          <w:szCs w:val="36"/>
        </w:rPr>
        <w:t xml:space="preserve">shall apply by submitting the application, which can be downloaded from: </w:t>
      </w:r>
      <w:hyperlink r:id="rId7" w:history="1">
        <w:r w:rsidR="00306915" w:rsidRPr="002E5D2D">
          <w:rPr>
            <w:rStyle w:val="Hyperlink"/>
            <w:sz w:val="36"/>
            <w:szCs w:val="36"/>
          </w:rPr>
          <w:t>http://www.ruh.ac.lk/Misc/Vacancy/29042015/app.doc</w:t>
        </w:r>
      </w:hyperlink>
      <w:r w:rsidR="00306915">
        <w:rPr>
          <w:sz w:val="36"/>
          <w:szCs w:val="36"/>
        </w:rPr>
        <w:t xml:space="preserve"> </w:t>
      </w:r>
      <w:r w:rsidR="006A7D01">
        <w:rPr>
          <w:sz w:val="36"/>
          <w:szCs w:val="36"/>
        </w:rPr>
        <w:t xml:space="preserve">, with </w:t>
      </w:r>
      <w:r w:rsidRPr="00BD7BB5">
        <w:rPr>
          <w:sz w:val="36"/>
          <w:szCs w:val="36"/>
        </w:rPr>
        <w:t>their curriculum vitae and a copy of the detail</w:t>
      </w:r>
      <w:r w:rsidR="00B23767">
        <w:rPr>
          <w:sz w:val="36"/>
          <w:szCs w:val="36"/>
        </w:rPr>
        <w:t>ed (with course units, grades, GPA)</w:t>
      </w:r>
      <w:r w:rsidRPr="00BD7BB5">
        <w:rPr>
          <w:sz w:val="36"/>
          <w:szCs w:val="36"/>
        </w:rPr>
        <w:t xml:space="preserve"> degree certificate</w:t>
      </w:r>
      <w:r w:rsidR="00B23767">
        <w:rPr>
          <w:sz w:val="36"/>
          <w:szCs w:val="36"/>
        </w:rPr>
        <w:t xml:space="preserve"> to the following address on or before</w:t>
      </w:r>
      <w:r w:rsidR="006A7D01">
        <w:rPr>
          <w:sz w:val="36"/>
          <w:szCs w:val="36"/>
        </w:rPr>
        <w:t xml:space="preserve"> </w:t>
      </w:r>
      <w:proofErr w:type="gramStart"/>
      <w:r w:rsidR="00FA7195">
        <w:rPr>
          <w:sz w:val="36"/>
          <w:szCs w:val="36"/>
        </w:rPr>
        <w:t>15</w:t>
      </w:r>
      <w:r w:rsidR="00755527" w:rsidRPr="00755527">
        <w:rPr>
          <w:sz w:val="36"/>
          <w:szCs w:val="36"/>
          <w:vertAlign w:val="superscript"/>
        </w:rPr>
        <w:t>th</w:t>
      </w:r>
      <w:r w:rsidR="00755527">
        <w:rPr>
          <w:sz w:val="36"/>
          <w:szCs w:val="36"/>
        </w:rPr>
        <w:t xml:space="preserve"> </w:t>
      </w:r>
      <w:r w:rsidR="00705CB2">
        <w:rPr>
          <w:sz w:val="36"/>
          <w:szCs w:val="36"/>
        </w:rPr>
        <w:t xml:space="preserve"> </w:t>
      </w:r>
      <w:r w:rsidR="00FA7195">
        <w:rPr>
          <w:sz w:val="36"/>
          <w:szCs w:val="36"/>
        </w:rPr>
        <w:t>October</w:t>
      </w:r>
      <w:proofErr w:type="gramEnd"/>
      <w:r w:rsidR="00473188">
        <w:rPr>
          <w:sz w:val="36"/>
          <w:szCs w:val="36"/>
        </w:rPr>
        <w:t xml:space="preserve"> </w:t>
      </w:r>
      <w:r w:rsidR="00705CB2">
        <w:rPr>
          <w:sz w:val="36"/>
          <w:szCs w:val="36"/>
        </w:rPr>
        <w:t>201</w:t>
      </w:r>
      <w:r w:rsidR="00755527">
        <w:rPr>
          <w:sz w:val="36"/>
          <w:szCs w:val="36"/>
        </w:rPr>
        <w:t>7</w:t>
      </w:r>
      <w:r w:rsidR="006A7D01">
        <w:rPr>
          <w:sz w:val="36"/>
          <w:szCs w:val="36"/>
        </w:rPr>
        <w:t xml:space="preserve">. </w:t>
      </w:r>
      <w:r w:rsidR="00705CB2">
        <w:rPr>
          <w:sz w:val="36"/>
          <w:szCs w:val="36"/>
        </w:rPr>
        <w:t xml:space="preserve"> </w:t>
      </w:r>
    </w:p>
    <w:p w:rsidR="00BD7BB5" w:rsidRPr="00BD7BB5" w:rsidRDefault="00BD7BB5" w:rsidP="00BD7BB5">
      <w:pPr>
        <w:jc w:val="both"/>
        <w:rPr>
          <w:b/>
          <w:bCs/>
          <w:sz w:val="36"/>
          <w:szCs w:val="36"/>
        </w:rPr>
      </w:pPr>
    </w:p>
    <w:p w:rsidR="00BD7BB5" w:rsidRPr="00BD7BB5" w:rsidRDefault="00BD7BB5" w:rsidP="00BD7BB5">
      <w:pPr>
        <w:jc w:val="both"/>
        <w:rPr>
          <w:sz w:val="36"/>
          <w:szCs w:val="36"/>
        </w:rPr>
      </w:pPr>
      <w:r w:rsidRPr="00BD7BB5">
        <w:rPr>
          <w:sz w:val="36"/>
          <w:szCs w:val="36"/>
        </w:rPr>
        <w:t>Address:  SAR/Science</w:t>
      </w:r>
      <w:r>
        <w:rPr>
          <w:sz w:val="36"/>
          <w:szCs w:val="36"/>
        </w:rPr>
        <w:t xml:space="preserve">             </w:t>
      </w:r>
      <w:r w:rsidRPr="00BD7BB5">
        <w:rPr>
          <w:sz w:val="36"/>
          <w:szCs w:val="36"/>
        </w:rPr>
        <w:t xml:space="preserve">    or   E-mail: office@sci.ruh.ac.lk</w:t>
      </w:r>
    </w:p>
    <w:p w:rsidR="00BD7BB5" w:rsidRPr="00BD7BB5" w:rsidRDefault="00BD7BB5" w:rsidP="00BD7BB5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            </w:t>
      </w:r>
      <w:r w:rsidRPr="00BD7BB5">
        <w:rPr>
          <w:sz w:val="36"/>
          <w:szCs w:val="36"/>
        </w:rPr>
        <w:t>Faculty of Science</w:t>
      </w:r>
    </w:p>
    <w:p w:rsidR="00BD7BB5" w:rsidRPr="00BD7BB5" w:rsidRDefault="00BD7BB5" w:rsidP="00BD7BB5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            </w:t>
      </w:r>
      <w:r w:rsidRPr="00BD7BB5">
        <w:rPr>
          <w:sz w:val="36"/>
          <w:szCs w:val="36"/>
        </w:rPr>
        <w:t>University of Ruhuna</w:t>
      </w:r>
    </w:p>
    <w:p w:rsidR="00BD7BB5" w:rsidRPr="00BD7BB5" w:rsidRDefault="00BD7BB5" w:rsidP="00BD7BB5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            </w:t>
      </w:r>
      <w:r w:rsidRPr="00BD7BB5">
        <w:rPr>
          <w:sz w:val="36"/>
          <w:szCs w:val="36"/>
        </w:rPr>
        <w:t>Matara</w:t>
      </w:r>
      <w:bookmarkStart w:id="0" w:name="_GoBack"/>
      <w:bookmarkEnd w:id="0"/>
    </w:p>
    <w:p w:rsidR="00705CB2" w:rsidRDefault="00705CB2" w:rsidP="00BD7BB5">
      <w:pPr>
        <w:jc w:val="both"/>
        <w:rPr>
          <w:sz w:val="36"/>
          <w:szCs w:val="36"/>
        </w:rPr>
      </w:pPr>
    </w:p>
    <w:p w:rsidR="00BD7BB5" w:rsidRPr="00BD7BB5" w:rsidRDefault="00BD7BB5" w:rsidP="00BD7BB5">
      <w:pPr>
        <w:jc w:val="both"/>
        <w:rPr>
          <w:sz w:val="36"/>
          <w:szCs w:val="36"/>
        </w:rPr>
      </w:pPr>
      <w:r w:rsidRPr="00BD7BB5">
        <w:rPr>
          <w:sz w:val="36"/>
          <w:szCs w:val="36"/>
        </w:rPr>
        <w:t>Dean</w:t>
      </w:r>
    </w:p>
    <w:p w:rsidR="00BD7BB5" w:rsidRDefault="00BD7BB5" w:rsidP="00BD7BB5">
      <w:pPr>
        <w:jc w:val="both"/>
        <w:rPr>
          <w:sz w:val="36"/>
          <w:szCs w:val="36"/>
        </w:rPr>
      </w:pPr>
      <w:r w:rsidRPr="00BD7BB5">
        <w:rPr>
          <w:sz w:val="36"/>
          <w:szCs w:val="36"/>
        </w:rPr>
        <w:t>Faculty of Science</w:t>
      </w:r>
    </w:p>
    <w:p w:rsidR="00BD7BB5" w:rsidRPr="00BD7BB5" w:rsidRDefault="003E2221" w:rsidP="00BD7BB5">
      <w:pPr>
        <w:jc w:val="both"/>
        <w:rPr>
          <w:sz w:val="36"/>
          <w:szCs w:val="36"/>
        </w:rPr>
      </w:pPr>
      <w:r>
        <w:rPr>
          <w:sz w:val="36"/>
          <w:szCs w:val="36"/>
        </w:rPr>
        <w:t>22</w:t>
      </w:r>
      <w:r w:rsidR="00705CB2">
        <w:rPr>
          <w:sz w:val="36"/>
          <w:szCs w:val="36"/>
        </w:rPr>
        <w:t>.0</w:t>
      </w:r>
      <w:r w:rsidR="00755527">
        <w:rPr>
          <w:sz w:val="36"/>
          <w:szCs w:val="36"/>
        </w:rPr>
        <w:t>9.2017</w:t>
      </w:r>
    </w:p>
    <w:sectPr w:rsidR="00BD7BB5" w:rsidRPr="00BD7BB5" w:rsidSect="00BD7BB5">
      <w:pgSz w:w="12240" w:h="15840"/>
      <w:pgMar w:top="1440" w:right="1152" w:bottom="1152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andayaBOI">
    <w:charset w:val="00"/>
    <w:family w:val="auto"/>
    <w:pitch w:val="variable"/>
    <w:sig w:usb0="00000083" w:usb1="00000000" w:usb2="00000000" w:usb3="00000000" w:csb0="00000009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name w:val="WW8Num2"/>
    <w:lvl w:ilvl="0">
      <w:start w:val="1"/>
      <w:numFmt w:val="lowerLetter"/>
      <w:lvlText w:val="(%1)"/>
      <w:lvlJc w:val="left"/>
      <w:pPr>
        <w:tabs>
          <w:tab w:val="num" w:pos="1980"/>
        </w:tabs>
        <w:ind w:left="1980" w:hanging="540"/>
      </w:pPr>
    </w:lvl>
  </w:abstractNum>
  <w:abstractNum w:abstractNumId="1">
    <w:nsid w:val="00000002"/>
    <w:multiLevelType w:val="singleLevel"/>
    <w:tmpl w:val="00000002"/>
    <w:name w:val="WW8Num3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</w:lvl>
  </w:abstractNum>
  <w:abstractNum w:abstractNumId="2">
    <w:nsid w:val="00000004"/>
    <w:multiLevelType w:val="singleLevel"/>
    <w:tmpl w:val="00000004"/>
    <w:name w:val="WW8Num5"/>
    <w:lvl w:ilvl="0">
      <w:start w:val="1"/>
      <w:numFmt w:val="lowerLetter"/>
      <w:lvlText w:val="(%1)"/>
      <w:lvlJc w:val="left"/>
      <w:pPr>
        <w:tabs>
          <w:tab w:val="num" w:pos="1800"/>
        </w:tabs>
        <w:ind w:left="1800" w:hanging="360"/>
      </w:pPr>
    </w:lvl>
  </w:abstractNum>
  <w:abstractNum w:abstractNumId="3">
    <w:nsid w:val="00000005"/>
    <w:multiLevelType w:val="multilevel"/>
    <w:tmpl w:val="00000005"/>
    <w:name w:val="WW8Num8"/>
    <w:lvl w:ilvl="0">
      <w:start w:val="8"/>
      <w:numFmt w:val="decimal"/>
      <w:lvlText w:val="%1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1.%2"/>
      <w:lvlJc w:val="left"/>
      <w:pPr>
        <w:tabs>
          <w:tab w:val="num" w:pos="1800"/>
        </w:tabs>
        <w:ind w:left="1800" w:hanging="720"/>
      </w:pPr>
    </w:lvl>
    <w:lvl w:ilvl="2">
      <w:start w:val="1"/>
      <w:numFmt w:val="decimal"/>
      <w:lvlText w:val="%1.%2.%3"/>
      <w:lvlJc w:val="left"/>
      <w:pPr>
        <w:tabs>
          <w:tab w:val="num" w:pos="2880"/>
        </w:tabs>
        <w:ind w:left="2880" w:hanging="720"/>
      </w:pPr>
    </w:lvl>
    <w:lvl w:ilvl="3">
      <w:start w:val="1"/>
      <w:numFmt w:val="decimal"/>
      <w:lvlText w:val="%1.%2.%3.%4"/>
      <w:lvlJc w:val="left"/>
      <w:pPr>
        <w:tabs>
          <w:tab w:val="num" w:pos="3960"/>
        </w:tabs>
        <w:ind w:left="3960" w:hanging="720"/>
      </w:pPr>
    </w:lvl>
    <w:lvl w:ilvl="4">
      <w:start w:val="1"/>
      <w:numFmt w:val="decimal"/>
      <w:lvlText w:val="%1.%2.%3.%4.%5"/>
      <w:lvlJc w:val="left"/>
      <w:pPr>
        <w:tabs>
          <w:tab w:val="num" w:pos="5400"/>
        </w:tabs>
        <w:ind w:left="5400" w:hanging="1080"/>
      </w:pPr>
    </w:lvl>
    <w:lvl w:ilvl="5">
      <w:start w:val="1"/>
      <w:numFmt w:val="decimal"/>
      <w:lvlText w:val="%1.%2.%3.%4.%5.%6"/>
      <w:lvlJc w:val="left"/>
      <w:pPr>
        <w:tabs>
          <w:tab w:val="num" w:pos="6480"/>
        </w:tabs>
        <w:ind w:left="64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7920"/>
        </w:tabs>
        <w:ind w:left="792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9000"/>
        </w:tabs>
        <w:ind w:left="900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0440"/>
        </w:tabs>
        <w:ind w:left="10440" w:hanging="1800"/>
      </w:pPr>
    </w:lvl>
  </w:abstractNum>
  <w:abstractNum w:abstractNumId="4">
    <w:nsid w:val="00000007"/>
    <w:multiLevelType w:val="singleLevel"/>
    <w:tmpl w:val="00000007"/>
    <w:name w:val="WW8Num10"/>
    <w:lvl w:ilvl="0">
      <w:start w:val="1"/>
      <w:numFmt w:val="upperLetter"/>
      <w:lvlText w:val="(%1)"/>
      <w:lvlJc w:val="left"/>
      <w:pPr>
        <w:tabs>
          <w:tab w:val="num" w:pos="360"/>
        </w:tabs>
        <w:ind w:left="360" w:hanging="360"/>
      </w:pPr>
      <w:rPr>
        <w:b/>
      </w:rPr>
    </w:lvl>
  </w:abstractNum>
  <w:abstractNum w:abstractNumId="5">
    <w:nsid w:val="00000008"/>
    <w:multiLevelType w:val="singleLevel"/>
    <w:tmpl w:val="00000008"/>
    <w:name w:val="WW8Num11"/>
    <w:lvl w:ilvl="0">
      <w:start w:val="1"/>
      <w:numFmt w:val="lowerLetter"/>
      <w:lvlText w:val="(%1)"/>
      <w:lvlJc w:val="left"/>
      <w:pPr>
        <w:tabs>
          <w:tab w:val="num" w:pos="1830"/>
        </w:tabs>
        <w:ind w:left="1830" w:hanging="390"/>
      </w:pPr>
    </w:lvl>
  </w:abstractNum>
  <w:abstractNum w:abstractNumId="6">
    <w:nsid w:val="00000009"/>
    <w:multiLevelType w:val="multilevel"/>
    <w:tmpl w:val="00000009"/>
    <w:name w:val="WW8Num12"/>
    <w:lvl w:ilvl="0">
      <w:start w:val="1"/>
      <w:numFmt w:val="decimal"/>
      <w:lvlText w:val="%1."/>
      <w:lvlJc w:val="left"/>
      <w:pPr>
        <w:tabs>
          <w:tab w:val="num" w:pos="2016"/>
        </w:tabs>
        <w:ind w:left="2016" w:hanging="576"/>
      </w:pPr>
    </w:lvl>
    <w:lvl w:ilvl="1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(%3)"/>
      <w:lvlJc w:val="left"/>
      <w:pPr>
        <w:tabs>
          <w:tab w:val="num" w:pos="2700"/>
        </w:tabs>
        <w:ind w:left="270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0000000A"/>
    <w:multiLevelType w:val="singleLevel"/>
    <w:tmpl w:val="0000000A"/>
    <w:name w:val="WW8Num14"/>
    <w:lvl w:ilvl="0">
      <w:start w:val="1"/>
      <w:numFmt w:val="lowerLetter"/>
      <w:lvlText w:val="(%1)"/>
      <w:lvlJc w:val="left"/>
      <w:pPr>
        <w:tabs>
          <w:tab w:val="num" w:pos="1980"/>
        </w:tabs>
        <w:ind w:left="1980" w:hanging="540"/>
      </w:pPr>
    </w:lvl>
  </w:abstractNum>
  <w:abstractNum w:abstractNumId="8">
    <w:nsid w:val="05640157"/>
    <w:multiLevelType w:val="hybridMultilevel"/>
    <w:tmpl w:val="4DF082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5BF2660"/>
    <w:multiLevelType w:val="hybridMultilevel"/>
    <w:tmpl w:val="0908D5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6C029E5"/>
    <w:multiLevelType w:val="hybridMultilevel"/>
    <w:tmpl w:val="44BA0814"/>
    <w:lvl w:ilvl="0" w:tplc="E51875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E126BBE"/>
    <w:multiLevelType w:val="hybridMultilevel"/>
    <w:tmpl w:val="FC445C42"/>
    <w:lvl w:ilvl="0" w:tplc="FCC2309A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730381D"/>
    <w:multiLevelType w:val="hybridMultilevel"/>
    <w:tmpl w:val="FB3E1B1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1A2C3087"/>
    <w:multiLevelType w:val="hybridMultilevel"/>
    <w:tmpl w:val="2E2235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AD80A6A"/>
    <w:multiLevelType w:val="hybridMultilevel"/>
    <w:tmpl w:val="2E2235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C4667B5"/>
    <w:multiLevelType w:val="hybridMultilevel"/>
    <w:tmpl w:val="682609E8"/>
    <w:lvl w:ilvl="0" w:tplc="BD865070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6">
    <w:nsid w:val="247B43F8"/>
    <w:multiLevelType w:val="multilevel"/>
    <w:tmpl w:val="73B0C554"/>
    <w:lvl w:ilvl="0">
      <w:start w:val="207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1">
      <w:start w:val="8"/>
      <w:numFmt w:val="decimalZero"/>
      <w:lvlText w:val="%1.%2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7">
    <w:nsid w:val="289879D7"/>
    <w:multiLevelType w:val="hybridMultilevel"/>
    <w:tmpl w:val="00ECC4B8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2AD31306"/>
    <w:multiLevelType w:val="hybridMultilevel"/>
    <w:tmpl w:val="17743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6824D7A"/>
    <w:multiLevelType w:val="hybridMultilevel"/>
    <w:tmpl w:val="F70C18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F847B2B"/>
    <w:multiLevelType w:val="hybridMultilevel"/>
    <w:tmpl w:val="E7B4A3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FE61C61"/>
    <w:multiLevelType w:val="hybridMultilevel"/>
    <w:tmpl w:val="055621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1731CB3"/>
    <w:multiLevelType w:val="hybridMultilevel"/>
    <w:tmpl w:val="8124D5F4"/>
    <w:lvl w:ilvl="0" w:tplc="5CE4FDF6">
      <w:start w:val="2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23">
    <w:nsid w:val="48FE78C6"/>
    <w:multiLevelType w:val="hybridMultilevel"/>
    <w:tmpl w:val="CA1C176E"/>
    <w:lvl w:ilvl="0" w:tplc="AE60203A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4">
    <w:nsid w:val="50AD3647"/>
    <w:multiLevelType w:val="hybridMultilevel"/>
    <w:tmpl w:val="F73A04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3CF6F7F"/>
    <w:multiLevelType w:val="hybridMultilevel"/>
    <w:tmpl w:val="401A7F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12E6812"/>
    <w:multiLevelType w:val="hybridMultilevel"/>
    <w:tmpl w:val="2F38C4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31D1552"/>
    <w:multiLevelType w:val="multilevel"/>
    <w:tmpl w:val="00000009"/>
    <w:lvl w:ilvl="0">
      <w:start w:val="1"/>
      <w:numFmt w:val="decimal"/>
      <w:lvlText w:val="%1."/>
      <w:lvlJc w:val="left"/>
      <w:pPr>
        <w:tabs>
          <w:tab w:val="num" w:pos="2016"/>
        </w:tabs>
        <w:ind w:left="2016" w:hanging="576"/>
      </w:pPr>
    </w:lvl>
    <w:lvl w:ilvl="1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(%3)"/>
      <w:lvlJc w:val="left"/>
      <w:pPr>
        <w:tabs>
          <w:tab w:val="num" w:pos="2700"/>
        </w:tabs>
        <w:ind w:left="270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6C123B3A"/>
    <w:multiLevelType w:val="multilevel"/>
    <w:tmpl w:val="AA1C8828"/>
    <w:lvl w:ilvl="0">
      <w:start w:val="207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1">
      <w:start w:val="6"/>
      <w:numFmt w:val="decimalZero"/>
      <w:lvlText w:val="%1.%2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9">
    <w:nsid w:val="6F6C56A6"/>
    <w:multiLevelType w:val="hybridMultilevel"/>
    <w:tmpl w:val="00F295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5A51535"/>
    <w:multiLevelType w:val="multilevel"/>
    <w:tmpl w:val="7AD0EBCC"/>
    <w:lvl w:ilvl="0">
      <w:start w:val="214"/>
      <w:numFmt w:val="decimal"/>
      <w:lvlText w:val="%1"/>
      <w:lvlJc w:val="left"/>
      <w:pPr>
        <w:tabs>
          <w:tab w:val="num" w:pos="1110"/>
        </w:tabs>
        <w:ind w:left="1110" w:hanging="1110"/>
      </w:pPr>
    </w:lvl>
    <w:lvl w:ilvl="1">
      <w:start w:val="10"/>
      <w:numFmt w:val="decimal"/>
      <w:lvlText w:val="%1.%2"/>
      <w:lvlJc w:val="left"/>
      <w:pPr>
        <w:tabs>
          <w:tab w:val="num" w:pos="750"/>
        </w:tabs>
        <w:ind w:left="750" w:hanging="1110"/>
      </w:pPr>
    </w:lvl>
    <w:lvl w:ilvl="2">
      <w:start w:val="1"/>
      <w:numFmt w:val="decimalZero"/>
      <w:lvlText w:val="%1.%2.%3"/>
      <w:lvlJc w:val="left"/>
      <w:pPr>
        <w:tabs>
          <w:tab w:val="num" w:pos="1110"/>
        </w:tabs>
        <w:ind w:left="1110" w:hanging="1110"/>
      </w:pPr>
    </w:lvl>
    <w:lvl w:ilvl="3">
      <w:start w:val="1"/>
      <w:numFmt w:val="decimal"/>
      <w:lvlText w:val="%1.%2.%3.%4"/>
      <w:lvlJc w:val="left"/>
      <w:pPr>
        <w:tabs>
          <w:tab w:val="num" w:pos="30"/>
        </w:tabs>
        <w:ind w:left="30" w:hanging="1110"/>
      </w:pPr>
    </w:lvl>
    <w:lvl w:ilvl="4">
      <w:start w:val="1"/>
      <w:numFmt w:val="decimal"/>
      <w:lvlText w:val="%1.%2.%3.%4.%5"/>
      <w:lvlJc w:val="left"/>
      <w:pPr>
        <w:tabs>
          <w:tab w:val="num" w:pos="-330"/>
        </w:tabs>
        <w:ind w:left="-330" w:hanging="1110"/>
      </w:pPr>
    </w:lvl>
    <w:lvl w:ilvl="5">
      <w:start w:val="1"/>
      <w:numFmt w:val="decimal"/>
      <w:lvlText w:val="%1.%2.%3.%4.%5.%6"/>
      <w:lvlJc w:val="left"/>
      <w:pPr>
        <w:tabs>
          <w:tab w:val="num" w:pos="-360"/>
        </w:tabs>
        <w:ind w:left="-360" w:hanging="1440"/>
      </w:pPr>
    </w:lvl>
    <w:lvl w:ilvl="6">
      <w:start w:val="1"/>
      <w:numFmt w:val="decimal"/>
      <w:lvlText w:val="%1.%2.%3.%4.%5.%6.%7"/>
      <w:lvlJc w:val="left"/>
      <w:pPr>
        <w:tabs>
          <w:tab w:val="num" w:pos="-360"/>
        </w:tabs>
        <w:ind w:left="-360" w:hanging="1800"/>
      </w:pPr>
    </w:lvl>
    <w:lvl w:ilvl="7">
      <w:start w:val="1"/>
      <w:numFmt w:val="decimal"/>
      <w:lvlText w:val="%1.%2.%3.%4.%5.%6.%7.%8"/>
      <w:lvlJc w:val="left"/>
      <w:pPr>
        <w:tabs>
          <w:tab w:val="num" w:pos="-720"/>
        </w:tabs>
        <w:ind w:left="-72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-720"/>
        </w:tabs>
        <w:ind w:left="-720" w:hanging="2160"/>
      </w:pPr>
    </w:lvl>
  </w:abstractNum>
  <w:abstractNum w:abstractNumId="31">
    <w:nsid w:val="79C55B6F"/>
    <w:multiLevelType w:val="hybridMultilevel"/>
    <w:tmpl w:val="81B4733C"/>
    <w:lvl w:ilvl="0" w:tplc="6916DE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6"/>
  </w:num>
  <w:num w:numId="2">
    <w:abstractNumId w:val="28"/>
  </w:num>
  <w:num w:numId="3">
    <w:abstractNumId w:val="22"/>
  </w:num>
  <w:num w:numId="4">
    <w:abstractNumId w:val="30"/>
    <w:lvlOverride w:ilvl="0">
      <w:startOverride w:val="214"/>
    </w:lvlOverride>
    <w:lvlOverride w:ilvl="1">
      <w:startOverride w:val="10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3"/>
  </w:num>
  <w:num w:numId="6">
    <w:abstractNumId w:val="10"/>
  </w:num>
  <w:num w:numId="7">
    <w:abstractNumId w:val="15"/>
  </w:num>
  <w:num w:numId="8">
    <w:abstractNumId w:val="0"/>
  </w:num>
  <w:num w:numId="9">
    <w:abstractNumId w:val="1"/>
  </w:num>
  <w:num w:numId="10">
    <w:abstractNumId w:val="2"/>
  </w:num>
  <w:num w:numId="11">
    <w:abstractNumId w:val="3"/>
  </w:num>
  <w:num w:numId="12">
    <w:abstractNumId w:val="4"/>
  </w:num>
  <w:num w:numId="13">
    <w:abstractNumId w:val="5"/>
  </w:num>
  <w:num w:numId="14">
    <w:abstractNumId w:val="6"/>
  </w:num>
  <w:num w:numId="15">
    <w:abstractNumId w:val="7"/>
  </w:num>
  <w:num w:numId="16">
    <w:abstractNumId w:val="27"/>
  </w:num>
  <w:num w:numId="17">
    <w:abstractNumId w:val="14"/>
  </w:num>
  <w:num w:numId="18">
    <w:abstractNumId w:val="21"/>
  </w:num>
  <w:num w:numId="19">
    <w:abstractNumId w:val="19"/>
  </w:num>
  <w:num w:numId="20">
    <w:abstractNumId w:val="8"/>
  </w:num>
  <w:num w:numId="21">
    <w:abstractNumId w:val="24"/>
  </w:num>
  <w:num w:numId="22">
    <w:abstractNumId w:val="12"/>
  </w:num>
  <w:num w:numId="23">
    <w:abstractNumId w:val="17"/>
  </w:num>
  <w:num w:numId="24">
    <w:abstractNumId w:val="20"/>
  </w:num>
  <w:num w:numId="25">
    <w:abstractNumId w:val="29"/>
  </w:num>
  <w:num w:numId="26">
    <w:abstractNumId w:val="23"/>
  </w:num>
  <w:num w:numId="27">
    <w:abstractNumId w:val="11"/>
  </w:num>
  <w:num w:numId="28">
    <w:abstractNumId w:val="9"/>
  </w:num>
  <w:num w:numId="29">
    <w:abstractNumId w:val="18"/>
  </w:num>
  <w:num w:numId="30">
    <w:abstractNumId w:val="31"/>
  </w:num>
  <w:num w:numId="31">
    <w:abstractNumId w:val="26"/>
  </w:num>
  <w:num w:numId="3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0D3D"/>
    <w:rsid w:val="00001197"/>
    <w:rsid w:val="00005A9F"/>
    <w:rsid w:val="00016F31"/>
    <w:rsid w:val="00023A8B"/>
    <w:rsid w:val="000266D9"/>
    <w:rsid w:val="00031A8A"/>
    <w:rsid w:val="000352E1"/>
    <w:rsid w:val="0004459E"/>
    <w:rsid w:val="000452AE"/>
    <w:rsid w:val="000461E9"/>
    <w:rsid w:val="00060EE1"/>
    <w:rsid w:val="00064D5A"/>
    <w:rsid w:val="00067CF2"/>
    <w:rsid w:val="00070B99"/>
    <w:rsid w:val="00070D91"/>
    <w:rsid w:val="00075351"/>
    <w:rsid w:val="00076158"/>
    <w:rsid w:val="00082816"/>
    <w:rsid w:val="000838D0"/>
    <w:rsid w:val="00090A4B"/>
    <w:rsid w:val="000920E8"/>
    <w:rsid w:val="000976A7"/>
    <w:rsid w:val="000A4BA1"/>
    <w:rsid w:val="000A5BD1"/>
    <w:rsid w:val="000B1B08"/>
    <w:rsid w:val="000B32B7"/>
    <w:rsid w:val="000B35BF"/>
    <w:rsid w:val="000B4842"/>
    <w:rsid w:val="000B5AFF"/>
    <w:rsid w:val="000D13D5"/>
    <w:rsid w:val="000D1576"/>
    <w:rsid w:val="000D2C19"/>
    <w:rsid w:val="000D4527"/>
    <w:rsid w:val="000E078A"/>
    <w:rsid w:val="000E213B"/>
    <w:rsid w:val="000E2B79"/>
    <w:rsid w:val="000E3158"/>
    <w:rsid w:val="000F1B48"/>
    <w:rsid w:val="000F3528"/>
    <w:rsid w:val="000F353A"/>
    <w:rsid w:val="000F39E6"/>
    <w:rsid w:val="000F69D9"/>
    <w:rsid w:val="00100348"/>
    <w:rsid w:val="00103052"/>
    <w:rsid w:val="001077C3"/>
    <w:rsid w:val="00107E56"/>
    <w:rsid w:val="00110248"/>
    <w:rsid w:val="0011107C"/>
    <w:rsid w:val="001113CC"/>
    <w:rsid w:val="00113AFF"/>
    <w:rsid w:val="001172CB"/>
    <w:rsid w:val="00120111"/>
    <w:rsid w:val="0012502B"/>
    <w:rsid w:val="0013070A"/>
    <w:rsid w:val="001334BC"/>
    <w:rsid w:val="00142050"/>
    <w:rsid w:val="001576D6"/>
    <w:rsid w:val="001734A6"/>
    <w:rsid w:val="00176833"/>
    <w:rsid w:val="00182B30"/>
    <w:rsid w:val="00183765"/>
    <w:rsid w:val="00192F39"/>
    <w:rsid w:val="00196AA7"/>
    <w:rsid w:val="001A1254"/>
    <w:rsid w:val="001A2123"/>
    <w:rsid w:val="001A473E"/>
    <w:rsid w:val="001A6DE4"/>
    <w:rsid w:val="001B3F2F"/>
    <w:rsid w:val="001B4B4B"/>
    <w:rsid w:val="001B73CE"/>
    <w:rsid w:val="001E0F55"/>
    <w:rsid w:val="001E302C"/>
    <w:rsid w:val="001E4B8C"/>
    <w:rsid w:val="001F27A3"/>
    <w:rsid w:val="00204AFE"/>
    <w:rsid w:val="002055E4"/>
    <w:rsid w:val="00210457"/>
    <w:rsid w:val="00215736"/>
    <w:rsid w:val="00215FFF"/>
    <w:rsid w:val="002229B9"/>
    <w:rsid w:val="00223C15"/>
    <w:rsid w:val="0022704D"/>
    <w:rsid w:val="0023005F"/>
    <w:rsid w:val="00230D3D"/>
    <w:rsid w:val="00237264"/>
    <w:rsid w:val="002374BB"/>
    <w:rsid w:val="00240DF6"/>
    <w:rsid w:val="0024248C"/>
    <w:rsid w:val="00247024"/>
    <w:rsid w:val="00252013"/>
    <w:rsid w:val="00253F60"/>
    <w:rsid w:val="00255B30"/>
    <w:rsid w:val="0026145E"/>
    <w:rsid w:val="002659BA"/>
    <w:rsid w:val="002707DD"/>
    <w:rsid w:val="00271BFE"/>
    <w:rsid w:val="00272C7B"/>
    <w:rsid w:val="002A74DA"/>
    <w:rsid w:val="002A7679"/>
    <w:rsid w:val="002B7174"/>
    <w:rsid w:val="002C175C"/>
    <w:rsid w:val="002C4627"/>
    <w:rsid w:val="002C6376"/>
    <w:rsid w:val="002D1C69"/>
    <w:rsid w:val="002D3195"/>
    <w:rsid w:val="002D7199"/>
    <w:rsid w:val="002D7B6A"/>
    <w:rsid w:val="002E087B"/>
    <w:rsid w:val="002E7350"/>
    <w:rsid w:val="002F19F1"/>
    <w:rsid w:val="002F2213"/>
    <w:rsid w:val="002F2604"/>
    <w:rsid w:val="00300AA8"/>
    <w:rsid w:val="00303F3F"/>
    <w:rsid w:val="00304058"/>
    <w:rsid w:val="00306915"/>
    <w:rsid w:val="00310F0B"/>
    <w:rsid w:val="003164B5"/>
    <w:rsid w:val="00321B0E"/>
    <w:rsid w:val="003334A6"/>
    <w:rsid w:val="00334851"/>
    <w:rsid w:val="00334976"/>
    <w:rsid w:val="00334ACB"/>
    <w:rsid w:val="00342954"/>
    <w:rsid w:val="00350A9D"/>
    <w:rsid w:val="003529A0"/>
    <w:rsid w:val="00361DD9"/>
    <w:rsid w:val="00382479"/>
    <w:rsid w:val="00382F5E"/>
    <w:rsid w:val="00385864"/>
    <w:rsid w:val="00387121"/>
    <w:rsid w:val="00394F20"/>
    <w:rsid w:val="00395D2E"/>
    <w:rsid w:val="003A0D50"/>
    <w:rsid w:val="003A18D3"/>
    <w:rsid w:val="003A5085"/>
    <w:rsid w:val="003B086A"/>
    <w:rsid w:val="003C0590"/>
    <w:rsid w:val="003C0FFB"/>
    <w:rsid w:val="003C3A9B"/>
    <w:rsid w:val="003D0B3F"/>
    <w:rsid w:val="003E1B7D"/>
    <w:rsid w:val="003E2221"/>
    <w:rsid w:val="003F1939"/>
    <w:rsid w:val="00400DAF"/>
    <w:rsid w:val="00401EBE"/>
    <w:rsid w:val="0040725D"/>
    <w:rsid w:val="00411643"/>
    <w:rsid w:val="00416718"/>
    <w:rsid w:val="0041747A"/>
    <w:rsid w:val="00421417"/>
    <w:rsid w:val="00435A0B"/>
    <w:rsid w:val="004460FD"/>
    <w:rsid w:val="004502FB"/>
    <w:rsid w:val="004533BF"/>
    <w:rsid w:val="004543F4"/>
    <w:rsid w:val="00454B49"/>
    <w:rsid w:val="0046359C"/>
    <w:rsid w:val="004668D6"/>
    <w:rsid w:val="004729F0"/>
    <w:rsid w:val="00472E9A"/>
    <w:rsid w:val="00473188"/>
    <w:rsid w:val="00477F65"/>
    <w:rsid w:val="00483BAD"/>
    <w:rsid w:val="00487D73"/>
    <w:rsid w:val="00492564"/>
    <w:rsid w:val="004925D1"/>
    <w:rsid w:val="004A2B64"/>
    <w:rsid w:val="004A660B"/>
    <w:rsid w:val="004A6B75"/>
    <w:rsid w:val="004B194E"/>
    <w:rsid w:val="004B34F7"/>
    <w:rsid w:val="004C0754"/>
    <w:rsid w:val="004C2F4D"/>
    <w:rsid w:val="004C45BD"/>
    <w:rsid w:val="004D2232"/>
    <w:rsid w:val="004D247E"/>
    <w:rsid w:val="004F0A51"/>
    <w:rsid w:val="004F5094"/>
    <w:rsid w:val="004F53E9"/>
    <w:rsid w:val="0050539E"/>
    <w:rsid w:val="00506861"/>
    <w:rsid w:val="00511BB3"/>
    <w:rsid w:val="0051431D"/>
    <w:rsid w:val="0051668F"/>
    <w:rsid w:val="00521EA7"/>
    <w:rsid w:val="0052710F"/>
    <w:rsid w:val="0053228F"/>
    <w:rsid w:val="00535EA8"/>
    <w:rsid w:val="0054309F"/>
    <w:rsid w:val="00546BE7"/>
    <w:rsid w:val="0056085F"/>
    <w:rsid w:val="0056228C"/>
    <w:rsid w:val="005642CD"/>
    <w:rsid w:val="00566146"/>
    <w:rsid w:val="005663F8"/>
    <w:rsid w:val="005721A5"/>
    <w:rsid w:val="005723B2"/>
    <w:rsid w:val="00572501"/>
    <w:rsid w:val="0058159F"/>
    <w:rsid w:val="00584715"/>
    <w:rsid w:val="00585663"/>
    <w:rsid w:val="00585F5A"/>
    <w:rsid w:val="0059269F"/>
    <w:rsid w:val="00594E00"/>
    <w:rsid w:val="005968F4"/>
    <w:rsid w:val="00597356"/>
    <w:rsid w:val="005979D2"/>
    <w:rsid w:val="005A0F40"/>
    <w:rsid w:val="005A7C23"/>
    <w:rsid w:val="005B1DFC"/>
    <w:rsid w:val="005B7804"/>
    <w:rsid w:val="005C09B1"/>
    <w:rsid w:val="005C0D17"/>
    <w:rsid w:val="005C5EAF"/>
    <w:rsid w:val="005C7BE5"/>
    <w:rsid w:val="005D025B"/>
    <w:rsid w:val="005D77BA"/>
    <w:rsid w:val="005D7CFF"/>
    <w:rsid w:val="005E00BE"/>
    <w:rsid w:val="005E1C50"/>
    <w:rsid w:val="005E7918"/>
    <w:rsid w:val="005E7D86"/>
    <w:rsid w:val="005F18E8"/>
    <w:rsid w:val="005F2D2B"/>
    <w:rsid w:val="00601B30"/>
    <w:rsid w:val="00604C35"/>
    <w:rsid w:val="00606F7B"/>
    <w:rsid w:val="00612F25"/>
    <w:rsid w:val="00617CD6"/>
    <w:rsid w:val="00622B8B"/>
    <w:rsid w:val="006254BC"/>
    <w:rsid w:val="00627243"/>
    <w:rsid w:val="006274DC"/>
    <w:rsid w:val="00633B29"/>
    <w:rsid w:val="00636D9F"/>
    <w:rsid w:val="006423BC"/>
    <w:rsid w:val="006539E6"/>
    <w:rsid w:val="00654765"/>
    <w:rsid w:val="00656006"/>
    <w:rsid w:val="0065649F"/>
    <w:rsid w:val="00661598"/>
    <w:rsid w:val="006622E1"/>
    <w:rsid w:val="0066390A"/>
    <w:rsid w:val="00664740"/>
    <w:rsid w:val="006740E2"/>
    <w:rsid w:val="006746FA"/>
    <w:rsid w:val="00687302"/>
    <w:rsid w:val="006926E0"/>
    <w:rsid w:val="00694190"/>
    <w:rsid w:val="0069670F"/>
    <w:rsid w:val="00696DDB"/>
    <w:rsid w:val="006A5235"/>
    <w:rsid w:val="006A7D01"/>
    <w:rsid w:val="006B3613"/>
    <w:rsid w:val="006C1216"/>
    <w:rsid w:val="006D0B7B"/>
    <w:rsid w:val="006D2F2F"/>
    <w:rsid w:val="006D3042"/>
    <w:rsid w:val="006D3966"/>
    <w:rsid w:val="006D464E"/>
    <w:rsid w:val="006D4DFA"/>
    <w:rsid w:val="006D5909"/>
    <w:rsid w:val="006E1EE4"/>
    <w:rsid w:val="006E4B61"/>
    <w:rsid w:val="006E69A7"/>
    <w:rsid w:val="006F168B"/>
    <w:rsid w:val="006F5BAF"/>
    <w:rsid w:val="007032D3"/>
    <w:rsid w:val="00703EC6"/>
    <w:rsid w:val="00705CB2"/>
    <w:rsid w:val="0070639B"/>
    <w:rsid w:val="00710C14"/>
    <w:rsid w:val="00715641"/>
    <w:rsid w:val="0072318F"/>
    <w:rsid w:val="0072481C"/>
    <w:rsid w:val="007255D4"/>
    <w:rsid w:val="0073278B"/>
    <w:rsid w:val="00735AFF"/>
    <w:rsid w:val="007439D5"/>
    <w:rsid w:val="00755527"/>
    <w:rsid w:val="0075632A"/>
    <w:rsid w:val="00757512"/>
    <w:rsid w:val="007622F8"/>
    <w:rsid w:val="00763709"/>
    <w:rsid w:val="00763971"/>
    <w:rsid w:val="0077325A"/>
    <w:rsid w:val="00780CE4"/>
    <w:rsid w:val="00791A35"/>
    <w:rsid w:val="007924BA"/>
    <w:rsid w:val="007931DE"/>
    <w:rsid w:val="00796DD5"/>
    <w:rsid w:val="00797D01"/>
    <w:rsid w:val="007A377F"/>
    <w:rsid w:val="007B20CC"/>
    <w:rsid w:val="007B2296"/>
    <w:rsid w:val="007B5840"/>
    <w:rsid w:val="007C2091"/>
    <w:rsid w:val="007C2151"/>
    <w:rsid w:val="007D038E"/>
    <w:rsid w:val="007D36C1"/>
    <w:rsid w:val="007E5ECB"/>
    <w:rsid w:val="007F5833"/>
    <w:rsid w:val="007F6C3F"/>
    <w:rsid w:val="007F73F6"/>
    <w:rsid w:val="00800413"/>
    <w:rsid w:val="008015B2"/>
    <w:rsid w:val="00807F6C"/>
    <w:rsid w:val="0081534C"/>
    <w:rsid w:val="00817F4C"/>
    <w:rsid w:val="00831FA8"/>
    <w:rsid w:val="0083229E"/>
    <w:rsid w:val="00835ACD"/>
    <w:rsid w:val="00837DD7"/>
    <w:rsid w:val="00837F5A"/>
    <w:rsid w:val="008438FD"/>
    <w:rsid w:val="00843E55"/>
    <w:rsid w:val="00844F0C"/>
    <w:rsid w:val="00845130"/>
    <w:rsid w:val="00846A72"/>
    <w:rsid w:val="00847F5B"/>
    <w:rsid w:val="00855939"/>
    <w:rsid w:val="00860FD3"/>
    <w:rsid w:val="008614E9"/>
    <w:rsid w:val="00865466"/>
    <w:rsid w:val="008672C2"/>
    <w:rsid w:val="008716B3"/>
    <w:rsid w:val="008749F8"/>
    <w:rsid w:val="00875B14"/>
    <w:rsid w:val="00875C86"/>
    <w:rsid w:val="008766D4"/>
    <w:rsid w:val="00876D2B"/>
    <w:rsid w:val="008832D0"/>
    <w:rsid w:val="00885E14"/>
    <w:rsid w:val="00886E20"/>
    <w:rsid w:val="008912D7"/>
    <w:rsid w:val="008914F1"/>
    <w:rsid w:val="00893A4C"/>
    <w:rsid w:val="00897E66"/>
    <w:rsid w:val="008A089C"/>
    <w:rsid w:val="008A09E2"/>
    <w:rsid w:val="008A2583"/>
    <w:rsid w:val="008A2606"/>
    <w:rsid w:val="008A2E57"/>
    <w:rsid w:val="008A7CDF"/>
    <w:rsid w:val="008B0B64"/>
    <w:rsid w:val="008B1AB3"/>
    <w:rsid w:val="008B2FF2"/>
    <w:rsid w:val="008B4103"/>
    <w:rsid w:val="008B79A0"/>
    <w:rsid w:val="008C2A37"/>
    <w:rsid w:val="008C66E8"/>
    <w:rsid w:val="008C7E77"/>
    <w:rsid w:val="008D4650"/>
    <w:rsid w:val="008E7DA2"/>
    <w:rsid w:val="008F032B"/>
    <w:rsid w:val="00913470"/>
    <w:rsid w:val="00914DE5"/>
    <w:rsid w:val="00920AE4"/>
    <w:rsid w:val="0093685B"/>
    <w:rsid w:val="00937B68"/>
    <w:rsid w:val="0094441D"/>
    <w:rsid w:val="009448AB"/>
    <w:rsid w:val="00947FD1"/>
    <w:rsid w:val="00951AE6"/>
    <w:rsid w:val="0095255F"/>
    <w:rsid w:val="009547FF"/>
    <w:rsid w:val="00957D5E"/>
    <w:rsid w:val="00960F3C"/>
    <w:rsid w:val="00974373"/>
    <w:rsid w:val="00974E0A"/>
    <w:rsid w:val="009831F4"/>
    <w:rsid w:val="009901C7"/>
    <w:rsid w:val="009A136A"/>
    <w:rsid w:val="009B1BE5"/>
    <w:rsid w:val="009B25DD"/>
    <w:rsid w:val="009C041D"/>
    <w:rsid w:val="009C12EE"/>
    <w:rsid w:val="009C3226"/>
    <w:rsid w:val="009D0580"/>
    <w:rsid w:val="009D3D68"/>
    <w:rsid w:val="009D5CBC"/>
    <w:rsid w:val="009D762F"/>
    <w:rsid w:val="009E45E6"/>
    <w:rsid w:val="009F374A"/>
    <w:rsid w:val="009F4BF9"/>
    <w:rsid w:val="009F582A"/>
    <w:rsid w:val="00A10AED"/>
    <w:rsid w:val="00A2138F"/>
    <w:rsid w:val="00A27732"/>
    <w:rsid w:val="00A323DF"/>
    <w:rsid w:val="00A32D68"/>
    <w:rsid w:val="00A35D13"/>
    <w:rsid w:val="00A55D2E"/>
    <w:rsid w:val="00A61C4A"/>
    <w:rsid w:val="00A61D94"/>
    <w:rsid w:val="00A6712B"/>
    <w:rsid w:val="00A72780"/>
    <w:rsid w:val="00A764EC"/>
    <w:rsid w:val="00A77D0F"/>
    <w:rsid w:val="00A93F53"/>
    <w:rsid w:val="00A94A63"/>
    <w:rsid w:val="00A95701"/>
    <w:rsid w:val="00A96DDA"/>
    <w:rsid w:val="00AA0A8D"/>
    <w:rsid w:val="00AB189E"/>
    <w:rsid w:val="00AB46AB"/>
    <w:rsid w:val="00AD06E1"/>
    <w:rsid w:val="00AD5057"/>
    <w:rsid w:val="00AD5D32"/>
    <w:rsid w:val="00AE23F7"/>
    <w:rsid w:val="00AE5E74"/>
    <w:rsid w:val="00AF2867"/>
    <w:rsid w:val="00AF7C67"/>
    <w:rsid w:val="00B007CB"/>
    <w:rsid w:val="00B00D90"/>
    <w:rsid w:val="00B14F61"/>
    <w:rsid w:val="00B23767"/>
    <w:rsid w:val="00B25193"/>
    <w:rsid w:val="00B25552"/>
    <w:rsid w:val="00B26927"/>
    <w:rsid w:val="00B27827"/>
    <w:rsid w:val="00B3108E"/>
    <w:rsid w:val="00B37E93"/>
    <w:rsid w:val="00B433E0"/>
    <w:rsid w:val="00B454AE"/>
    <w:rsid w:val="00B4682F"/>
    <w:rsid w:val="00B65179"/>
    <w:rsid w:val="00B6675B"/>
    <w:rsid w:val="00B7081A"/>
    <w:rsid w:val="00B7151F"/>
    <w:rsid w:val="00B737BD"/>
    <w:rsid w:val="00B81FAA"/>
    <w:rsid w:val="00B82037"/>
    <w:rsid w:val="00B8219A"/>
    <w:rsid w:val="00B8437C"/>
    <w:rsid w:val="00B86096"/>
    <w:rsid w:val="00BA0F41"/>
    <w:rsid w:val="00BA11C5"/>
    <w:rsid w:val="00BA1284"/>
    <w:rsid w:val="00BA528D"/>
    <w:rsid w:val="00BB371F"/>
    <w:rsid w:val="00BC61EA"/>
    <w:rsid w:val="00BD7BB5"/>
    <w:rsid w:val="00BD7D50"/>
    <w:rsid w:val="00BE0E2C"/>
    <w:rsid w:val="00BE5915"/>
    <w:rsid w:val="00BE7E03"/>
    <w:rsid w:val="00BF06EF"/>
    <w:rsid w:val="00BF0822"/>
    <w:rsid w:val="00C0106B"/>
    <w:rsid w:val="00C01341"/>
    <w:rsid w:val="00C01B73"/>
    <w:rsid w:val="00C01D3D"/>
    <w:rsid w:val="00C049EB"/>
    <w:rsid w:val="00C05BFF"/>
    <w:rsid w:val="00C05E54"/>
    <w:rsid w:val="00C0661D"/>
    <w:rsid w:val="00C104E9"/>
    <w:rsid w:val="00C16C21"/>
    <w:rsid w:val="00C246AA"/>
    <w:rsid w:val="00C3693F"/>
    <w:rsid w:val="00C41D84"/>
    <w:rsid w:val="00C52AFA"/>
    <w:rsid w:val="00C53BF5"/>
    <w:rsid w:val="00C54BED"/>
    <w:rsid w:val="00C61F02"/>
    <w:rsid w:val="00C73946"/>
    <w:rsid w:val="00C76F62"/>
    <w:rsid w:val="00C85941"/>
    <w:rsid w:val="00C85DF1"/>
    <w:rsid w:val="00C87B12"/>
    <w:rsid w:val="00C96961"/>
    <w:rsid w:val="00CC298C"/>
    <w:rsid w:val="00CC34ED"/>
    <w:rsid w:val="00CC3824"/>
    <w:rsid w:val="00CC4459"/>
    <w:rsid w:val="00CC57E6"/>
    <w:rsid w:val="00CD2CCD"/>
    <w:rsid w:val="00CD3C0F"/>
    <w:rsid w:val="00CD7083"/>
    <w:rsid w:val="00CE4951"/>
    <w:rsid w:val="00CE50A7"/>
    <w:rsid w:val="00CF259D"/>
    <w:rsid w:val="00CF59B3"/>
    <w:rsid w:val="00D01334"/>
    <w:rsid w:val="00D07740"/>
    <w:rsid w:val="00D112F8"/>
    <w:rsid w:val="00D2005A"/>
    <w:rsid w:val="00D22EDB"/>
    <w:rsid w:val="00D254A4"/>
    <w:rsid w:val="00D3096A"/>
    <w:rsid w:val="00D312DD"/>
    <w:rsid w:val="00D3237D"/>
    <w:rsid w:val="00D34CE7"/>
    <w:rsid w:val="00D36AA4"/>
    <w:rsid w:val="00D450C8"/>
    <w:rsid w:val="00D5714B"/>
    <w:rsid w:val="00D6056D"/>
    <w:rsid w:val="00D6337B"/>
    <w:rsid w:val="00D63454"/>
    <w:rsid w:val="00D72F9A"/>
    <w:rsid w:val="00D76674"/>
    <w:rsid w:val="00D965EE"/>
    <w:rsid w:val="00D9693D"/>
    <w:rsid w:val="00DA272F"/>
    <w:rsid w:val="00DA49AA"/>
    <w:rsid w:val="00DA5A42"/>
    <w:rsid w:val="00DA65A3"/>
    <w:rsid w:val="00DB072D"/>
    <w:rsid w:val="00DB2604"/>
    <w:rsid w:val="00DB4EB8"/>
    <w:rsid w:val="00DB7C9D"/>
    <w:rsid w:val="00DC24D5"/>
    <w:rsid w:val="00DD0BAC"/>
    <w:rsid w:val="00DD6A36"/>
    <w:rsid w:val="00DE2912"/>
    <w:rsid w:val="00DE2B6B"/>
    <w:rsid w:val="00DE3EA0"/>
    <w:rsid w:val="00DF32CA"/>
    <w:rsid w:val="00DF4595"/>
    <w:rsid w:val="00DF7A6F"/>
    <w:rsid w:val="00E04A00"/>
    <w:rsid w:val="00E04A6C"/>
    <w:rsid w:val="00E06CA0"/>
    <w:rsid w:val="00E10D1D"/>
    <w:rsid w:val="00E11402"/>
    <w:rsid w:val="00E1363C"/>
    <w:rsid w:val="00E158D3"/>
    <w:rsid w:val="00E2107A"/>
    <w:rsid w:val="00E2241F"/>
    <w:rsid w:val="00E24192"/>
    <w:rsid w:val="00E2612C"/>
    <w:rsid w:val="00E26EFB"/>
    <w:rsid w:val="00E33C91"/>
    <w:rsid w:val="00E356D8"/>
    <w:rsid w:val="00E41FD5"/>
    <w:rsid w:val="00E429CD"/>
    <w:rsid w:val="00E4531D"/>
    <w:rsid w:val="00E513D1"/>
    <w:rsid w:val="00E6253F"/>
    <w:rsid w:val="00E67B4D"/>
    <w:rsid w:val="00E7312F"/>
    <w:rsid w:val="00E77D4F"/>
    <w:rsid w:val="00E87BB9"/>
    <w:rsid w:val="00E95043"/>
    <w:rsid w:val="00E97D7B"/>
    <w:rsid w:val="00EA2528"/>
    <w:rsid w:val="00EA399F"/>
    <w:rsid w:val="00EA4081"/>
    <w:rsid w:val="00EA5C3B"/>
    <w:rsid w:val="00EB4A77"/>
    <w:rsid w:val="00EB4FE8"/>
    <w:rsid w:val="00ED29BC"/>
    <w:rsid w:val="00ED6E23"/>
    <w:rsid w:val="00EE0CA5"/>
    <w:rsid w:val="00EE3F60"/>
    <w:rsid w:val="00EE5FC8"/>
    <w:rsid w:val="00EF43A8"/>
    <w:rsid w:val="00EF48FA"/>
    <w:rsid w:val="00EF5F7E"/>
    <w:rsid w:val="00EF7F75"/>
    <w:rsid w:val="00F02127"/>
    <w:rsid w:val="00F06CFB"/>
    <w:rsid w:val="00F073AC"/>
    <w:rsid w:val="00F10D96"/>
    <w:rsid w:val="00F14B6B"/>
    <w:rsid w:val="00F15C8F"/>
    <w:rsid w:val="00F16055"/>
    <w:rsid w:val="00F23840"/>
    <w:rsid w:val="00F40971"/>
    <w:rsid w:val="00F40F89"/>
    <w:rsid w:val="00F63941"/>
    <w:rsid w:val="00F8733E"/>
    <w:rsid w:val="00F877D8"/>
    <w:rsid w:val="00F87A1D"/>
    <w:rsid w:val="00F949C4"/>
    <w:rsid w:val="00FA05B2"/>
    <w:rsid w:val="00FA50F9"/>
    <w:rsid w:val="00FA58A3"/>
    <w:rsid w:val="00FA5F2C"/>
    <w:rsid w:val="00FA7195"/>
    <w:rsid w:val="00FB44F6"/>
    <w:rsid w:val="00FD1D34"/>
    <w:rsid w:val="00FD57FB"/>
    <w:rsid w:val="00FD5B0D"/>
    <w:rsid w:val="00FE5E41"/>
    <w:rsid w:val="00FE7667"/>
    <w:rsid w:val="00FF0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318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831FA8"/>
    <w:pPr>
      <w:tabs>
        <w:tab w:val="left" w:pos="900"/>
        <w:tab w:val="left" w:pos="1260"/>
        <w:tab w:val="left" w:pos="1710"/>
        <w:tab w:val="left" w:pos="1980"/>
        <w:tab w:val="left" w:pos="2880"/>
        <w:tab w:val="left" w:pos="3420"/>
      </w:tabs>
      <w:jc w:val="center"/>
    </w:pPr>
    <w:rPr>
      <w:b/>
      <w:bCs/>
      <w:sz w:val="28"/>
    </w:rPr>
  </w:style>
  <w:style w:type="character" w:styleId="Hyperlink">
    <w:name w:val="Hyperlink"/>
    <w:basedOn w:val="DefaultParagraphFont"/>
    <w:rsid w:val="00831FA8"/>
    <w:rPr>
      <w:color w:val="0000FF"/>
      <w:u w:val="single"/>
    </w:rPr>
  </w:style>
  <w:style w:type="table" w:styleId="TableGrid">
    <w:name w:val="Table Grid"/>
    <w:basedOn w:val="TableNormal"/>
    <w:rsid w:val="006746F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2">
    <w:name w:val="Body Text 2"/>
    <w:basedOn w:val="Normal"/>
    <w:link w:val="BodyText2Char"/>
    <w:rsid w:val="008914F1"/>
    <w:pPr>
      <w:suppressAutoHyphens/>
      <w:jc w:val="both"/>
    </w:pPr>
    <w:rPr>
      <w:rFonts w:ascii="SandayaBOI" w:hAnsi="SandayaBOI" w:cs="SandayaBOI"/>
      <w:sz w:val="20"/>
      <w:szCs w:val="20"/>
      <w:lang w:eastAsia="ar-SA"/>
    </w:rPr>
  </w:style>
  <w:style w:type="character" w:customStyle="1" w:styleId="BodyText2Char">
    <w:name w:val="Body Text 2 Char"/>
    <w:basedOn w:val="DefaultParagraphFont"/>
    <w:link w:val="BodyText2"/>
    <w:rsid w:val="008914F1"/>
    <w:rPr>
      <w:rFonts w:ascii="SandayaBOI" w:hAnsi="SandayaBOI" w:cs="SandayaBOI"/>
      <w:lang w:val="en-US" w:eastAsia="ar-SA" w:bidi="ar-SA"/>
    </w:rPr>
  </w:style>
  <w:style w:type="paragraph" w:styleId="BalloonText">
    <w:name w:val="Balloon Text"/>
    <w:basedOn w:val="Normal"/>
    <w:link w:val="BalloonTextChar"/>
    <w:rsid w:val="006B361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B3613"/>
    <w:rPr>
      <w:rFonts w:ascii="Tahoma" w:hAnsi="Tahoma" w:cs="Tahoma"/>
      <w:sz w:val="16"/>
      <w:szCs w:val="16"/>
    </w:rPr>
  </w:style>
  <w:style w:type="character" w:customStyle="1" w:styleId="TitleChar">
    <w:name w:val="Title Char"/>
    <w:basedOn w:val="DefaultParagraphFont"/>
    <w:link w:val="Title"/>
    <w:rsid w:val="004925D1"/>
    <w:rPr>
      <w:b/>
      <w:bCs/>
      <w:sz w:val="28"/>
      <w:szCs w:val="24"/>
    </w:rPr>
  </w:style>
  <w:style w:type="paragraph" w:styleId="ListParagraph">
    <w:name w:val="List Paragraph"/>
    <w:basedOn w:val="Normal"/>
    <w:qFormat/>
    <w:rsid w:val="004925D1"/>
    <w:pPr>
      <w:ind w:left="720"/>
      <w:contextualSpacing/>
    </w:pPr>
  </w:style>
  <w:style w:type="paragraph" w:styleId="BodyText">
    <w:name w:val="Body Text"/>
    <w:basedOn w:val="Normal"/>
    <w:link w:val="BodyTextChar"/>
    <w:rsid w:val="004925D1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4925D1"/>
    <w:rPr>
      <w:sz w:val="24"/>
      <w:szCs w:val="24"/>
    </w:rPr>
  </w:style>
  <w:style w:type="paragraph" w:styleId="BodyTextIndent2">
    <w:name w:val="Body Text Indent 2"/>
    <w:basedOn w:val="Normal"/>
    <w:link w:val="BodyTextIndent2Char"/>
    <w:rsid w:val="004925D1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4925D1"/>
    <w:rPr>
      <w:sz w:val="24"/>
      <w:szCs w:val="24"/>
    </w:rPr>
  </w:style>
  <w:style w:type="paragraph" w:styleId="BodyTextIndent">
    <w:name w:val="Body Text Indent"/>
    <w:basedOn w:val="Normal"/>
    <w:link w:val="BodyTextIndentChar"/>
    <w:rsid w:val="004925D1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4925D1"/>
    <w:rPr>
      <w:sz w:val="24"/>
      <w:szCs w:val="24"/>
    </w:rPr>
  </w:style>
  <w:style w:type="paragraph" w:styleId="Header">
    <w:name w:val="header"/>
    <w:basedOn w:val="Normal"/>
    <w:link w:val="HeaderChar"/>
    <w:rsid w:val="004925D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4925D1"/>
    <w:rPr>
      <w:sz w:val="24"/>
      <w:szCs w:val="24"/>
    </w:rPr>
  </w:style>
  <w:style w:type="paragraph" w:styleId="NormalWeb">
    <w:name w:val="Normal (Web)"/>
    <w:basedOn w:val="Normal"/>
    <w:uiPriority w:val="99"/>
    <w:unhideWhenUsed/>
    <w:rsid w:val="002C175C"/>
    <w:pPr>
      <w:spacing w:before="100" w:beforeAutospacing="1" w:after="100" w:afterAutospacing="1"/>
    </w:pPr>
    <w:rPr>
      <w:lang w:bidi="si-L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318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831FA8"/>
    <w:pPr>
      <w:tabs>
        <w:tab w:val="left" w:pos="900"/>
        <w:tab w:val="left" w:pos="1260"/>
        <w:tab w:val="left" w:pos="1710"/>
        <w:tab w:val="left" w:pos="1980"/>
        <w:tab w:val="left" w:pos="2880"/>
        <w:tab w:val="left" w:pos="3420"/>
      </w:tabs>
      <w:jc w:val="center"/>
    </w:pPr>
    <w:rPr>
      <w:b/>
      <w:bCs/>
      <w:sz w:val="28"/>
    </w:rPr>
  </w:style>
  <w:style w:type="character" w:styleId="Hyperlink">
    <w:name w:val="Hyperlink"/>
    <w:basedOn w:val="DefaultParagraphFont"/>
    <w:rsid w:val="00831FA8"/>
    <w:rPr>
      <w:color w:val="0000FF"/>
      <w:u w:val="single"/>
    </w:rPr>
  </w:style>
  <w:style w:type="table" w:styleId="TableGrid">
    <w:name w:val="Table Grid"/>
    <w:basedOn w:val="TableNormal"/>
    <w:rsid w:val="006746F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2">
    <w:name w:val="Body Text 2"/>
    <w:basedOn w:val="Normal"/>
    <w:link w:val="BodyText2Char"/>
    <w:rsid w:val="008914F1"/>
    <w:pPr>
      <w:suppressAutoHyphens/>
      <w:jc w:val="both"/>
    </w:pPr>
    <w:rPr>
      <w:rFonts w:ascii="SandayaBOI" w:hAnsi="SandayaBOI" w:cs="SandayaBOI"/>
      <w:sz w:val="20"/>
      <w:szCs w:val="20"/>
      <w:lang w:eastAsia="ar-SA"/>
    </w:rPr>
  </w:style>
  <w:style w:type="character" w:customStyle="1" w:styleId="BodyText2Char">
    <w:name w:val="Body Text 2 Char"/>
    <w:basedOn w:val="DefaultParagraphFont"/>
    <w:link w:val="BodyText2"/>
    <w:rsid w:val="008914F1"/>
    <w:rPr>
      <w:rFonts w:ascii="SandayaBOI" w:hAnsi="SandayaBOI" w:cs="SandayaBOI"/>
      <w:lang w:val="en-US" w:eastAsia="ar-SA" w:bidi="ar-SA"/>
    </w:rPr>
  </w:style>
  <w:style w:type="paragraph" w:styleId="BalloonText">
    <w:name w:val="Balloon Text"/>
    <w:basedOn w:val="Normal"/>
    <w:link w:val="BalloonTextChar"/>
    <w:rsid w:val="006B361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B3613"/>
    <w:rPr>
      <w:rFonts w:ascii="Tahoma" w:hAnsi="Tahoma" w:cs="Tahoma"/>
      <w:sz w:val="16"/>
      <w:szCs w:val="16"/>
    </w:rPr>
  </w:style>
  <w:style w:type="character" w:customStyle="1" w:styleId="TitleChar">
    <w:name w:val="Title Char"/>
    <w:basedOn w:val="DefaultParagraphFont"/>
    <w:link w:val="Title"/>
    <w:rsid w:val="004925D1"/>
    <w:rPr>
      <w:b/>
      <w:bCs/>
      <w:sz w:val="28"/>
      <w:szCs w:val="24"/>
    </w:rPr>
  </w:style>
  <w:style w:type="paragraph" w:styleId="ListParagraph">
    <w:name w:val="List Paragraph"/>
    <w:basedOn w:val="Normal"/>
    <w:qFormat/>
    <w:rsid w:val="004925D1"/>
    <w:pPr>
      <w:ind w:left="720"/>
      <w:contextualSpacing/>
    </w:pPr>
  </w:style>
  <w:style w:type="paragraph" w:styleId="BodyText">
    <w:name w:val="Body Text"/>
    <w:basedOn w:val="Normal"/>
    <w:link w:val="BodyTextChar"/>
    <w:rsid w:val="004925D1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4925D1"/>
    <w:rPr>
      <w:sz w:val="24"/>
      <w:szCs w:val="24"/>
    </w:rPr>
  </w:style>
  <w:style w:type="paragraph" w:styleId="BodyTextIndent2">
    <w:name w:val="Body Text Indent 2"/>
    <w:basedOn w:val="Normal"/>
    <w:link w:val="BodyTextIndent2Char"/>
    <w:rsid w:val="004925D1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4925D1"/>
    <w:rPr>
      <w:sz w:val="24"/>
      <w:szCs w:val="24"/>
    </w:rPr>
  </w:style>
  <w:style w:type="paragraph" w:styleId="BodyTextIndent">
    <w:name w:val="Body Text Indent"/>
    <w:basedOn w:val="Normal"/>
    <w:link w:val="BodyTextIndentChar"/>
    <w:rsid w:val="004925D1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4925D1"/>
    <w:rPr>
      <w:sz w:val="24"/>
      <w:szCs w:val="24"/>
    </w:rPr>
  </w:style>
  <w:style w:type="paragraph" w:styleId="Header">
    <w:name w:val="header"/>
    <w:basedOn w:val="Normal"/>
    <w:link w:val="HeaderChar"/>
    <w:rsid w:val="004925D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4925D1"/>
    <w:rPr>
      <w:sz w:val="24"/>
      <w:szCs w:val="24"/>
    </w:rPr>
  </w:style>
  <w:style w:type="paragraph" w:styleId="NormalWeb">
    <w:name w:val="Normal (Web)"/>
    <w:basedOn w:val="Normal"/>
    <w:uiPriority w:val="99"/>
    <w:unhideWhenUsed/>
    <w:rsid w:val="002C175C"/>
    <w:pPr>
      <w:spacing w:before="100" w:beforeAutospacing="1" w:after="100" w:afterAutospacing="1"/>
    </w:pPr>
    <w:rPr>
      <w:lang w:bidi="si-L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874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4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44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ruh.ac.lk/Misc/Vacancy/29042015/app.do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19th October, 2007</vt:lpstr>
    </vt:vector>
  </TitlesOfParts>
  <Company>Hewlett-Packard Company</Company>
  <LinksUpToDate>false</LinksUpToDate>
  <CharactersWithSpaces>983</CharactersWithSpaces>
  <SharedDoc>false</SharedDoc>
  <HLinks>
    <vt:vector size="36" baseType="variant">
      <vt:variant>
        <vt:i4>5308527</vt:i4>
      </vt:variant>
      <vt:variant>
        <vt:i4>6</vt:i4>
      </vt:variant>
      <vt:variant>
        <vt:i4>0</vt:i4>
      </vt:variant>
      <vt:variant>
        <vt:i4>5</vt:i4>
      </vt:variant>
      <vt:variant>
        <vt:lpwstr>mailto:office@sci.ruh.ac.lk</vt:lpwstr>
      </vt:variant>
      <vt:variant>
        <vt:lpwstr/>
      </vt:variant>
      <vt:variant>
        <vt:i4>5308527</vt:i4>
      </vt:variant>
      <vt:variant>
        <vt:i4>3</vt:i4>
      </vt:variant>
      <vt:variant>
        <vt:i4>0</vt:i4>
      </vt:variant>
      <vt:variant>
        <vt:i4>5</vt:i4>
      </vt:variant>
      <vt:variant>
        <vt:lpwstr>mailto:office@sci.ruh.ac.lk</vt:lpwstr>
      </vt:variant>
      <vt:variant>
        <vt:lpwstr/>
      </vt:variant>
      <vt:variant>
        <vt:i4>5308527</vt:i4>
      </vt:variant>
      <vt:variant>
        <vt:i4>0</vt:i4>
      </vt:variant>
      <vt:variant>
        <vt:i4>0</vt:i4>
      </vt:variant>
      <vt:variant>
        <vt:i4>5</vt:i4>
      </vt:variant>
      <vt:variant>
        <vt:lpwstr>mailto:office@sci.ruh.ac.lk</vt:lpwstr>
      </vt:variant>
      <vt:variant>
        <vt:lpwstr/>
      </vt:variant>
      <vt:variant>
        <vt:i4>2818099</vt:i4>
      </vt:variant>
      <vt:variant>
        <vt:i4>-1</vt:i4>
      </vt:variant>
      <vt:variant>
        <vt:i4>1035</vt:i4>
      </vt:variant>
      <vt:variant>
        <vt:i4>1</vt:i4>
      </vt:variant>
      <vt:variant>
        <vt:lpwstr>http://mail.ruh.ac.lk/cgi-bin/sqwebmail/login/renuka.authshadow/9E159C4A8318780BF8F1F897656CFA53/996058665?folder=INBOX&amp;form=fetch&amp;pos=1&amp;mimeid=1.2</vt:lpwstr>
      </vt:variant>
      <vt:variant>
        <vt:lpwstr/>
      </vt:variant>
      <vt:variant>
        <vt:i4>2818099</vt:i4>
      </vt:variant>
      <vt:variant>
        <vt:i4>-1</vt:i4>
      </vt:variant>
      <vt:variant>
        <vt:i4>1041</vt:i4>
      </vt:variant>
      <vt:variant>
        <vt:i4>1</vt:i4>
      </vt:variant>
      <vt:variant>
        <vt:lpwstr>http://mail.ruh.ac.lk/cgi-bin/sqwebmail/login/renuka.authshadow/9E159C4A8318780BF8F1F897656CFA53/996058665?folder=INBOX&amp;form=fetch&amp;pos=1&amp;mimeid=1.2</vt:lpwstr>
      </vt:variant>
      <vt:variant>
        <vt:lpwstr/>
      </vt:variant>
      <vt:variant>
        <vt:i4>2818099</vt:i4>
      </vt:variant>
      <vt:variant>
        <vt:i4>-1</vt:i4>
      </vt:variant>
      <vt:variant>
        <vt:i4>1047</vt:i4>
      </vt:variant>
      <vt:variant>
        <vt:i4>1</vt:i4>
      </vt:variant>
      <vt:variant>
        <vt:lpwstr>http://mail.ruh.ac.lk/cgi-bin/sqwebmail/login/renuka.authshadow/9E159C4A8318780BF8F1F897656CFA53/996058665?folder=INBOX&amp;form=fetch&amp;pos=1&amp;mimeid=1.2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19th October, 2007</dc:title>
  <dc:creator>ABANS</dc:creator>
  <cp:lastModifiedBy>admin</cp:lastModifiedBy>
  <cp:revision>7</cp:revision>
  <cp:lastPrinted>2012-08-07T04:39:00Z</cp:lastPrinted>
  <dcterms:created xsi:type="dcterms:W3CDTF">2017-09-22T05:04:00Z</dcterms:created>
  <dcterms:modified xsi:type="dcterms:W3CDTF">2017-09-22T05:19:00Z</dcterms:modified>
</cp:coreProperties>
</file>